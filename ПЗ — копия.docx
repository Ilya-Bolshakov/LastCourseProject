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A" w:rsidRPr="005E70FE" w:rsidRDefault="001510AA" w:rsidP="001510AA">
      <w:pPr>
        <w:jc w:val="center"/>
        <w:rPr>
          <w:rFonts w:ascii="Cambria" w:hAnsi="Cambria"/>
          <w:b/>
        </w:rPr>
      </w:pPr>
      <w:bookmarkStart w:id="0" w:name="_Hlk42712362"/>
      <w:r w:rsidRPr="005E70FE">
        <w:rPr>
          <w:rFonts w:ascii="Cambria" w:hAnsi="Cambria"/>
          <w:b/>
        </w:rPr>
        <w:t>Министерство науки и высшего образования Российской Федерации</w:t>
      </w:r>
    </w:p>
    <w:p w:rsidR="001510AA" w:rsidRPr="005E70FE" w:rsidRDefault="001510AA" w:rsidP="001510AA">
      <w:pPr>
        <w:jc w:val="center"/>
        <w:rPr>
          <w:rFonts w:ascii="Cambria" w:hAnsi="Cambria"/>
          <w:b/>
        </w:rPr>
      </w:pPr>
      <w:r w:rsidRPr="005E70FE">
        <w:rPr>
          <w:rFonts w:ascii="Cambria" w:hAnsi="Cambria"/>
          <w:b/>
        </w:rPr>
        <w:t>Федеральное государственное бюджетное образовательное учреждение</w:t>
      </w:r>
    </w:p>
    <w:p w:rsidR="001510AA" w:rsidRPr="005E70FE" w:rsidRDefault="001510AA" w:rsidP="001510AA">
      <w:pPr>
        <w:jc w:val="center"/>
        <w:rPr>
          <w:rFonts w:ascii="Cambria" w:hAnsi="Cambria"/>
          <w:b/>
        </w:rPr>
      </w:pPr>
      <w:r w:rsidRPr="005E70FE">
        <w:rPr>
          <w:rFonts w:ascii="Cambria" w:hAnsi="Cambria"/>
          <w:b/>
        </w:rPr>
        <w:t>высшего образования</w:t>
      </w:r>
    </w:p>
    <w:p w:rsidR="001510AA" w:rsidRPr="00F47533" w:rsidRDefault="001510AA" w:rsidP="001510AA">
      <w:pPr>
        <w:jc w:val="center"/>
        <w:rPr>
          <w:b/>
        </w:rPr>
      </w:pPr>
      <w:r w:rsidRPr="00F47533">
        <w:rPr>
          <w:b/>
        </w:rPr>
        <w:t>Рязанский государственный радиотехнический университет им. В.Ф. Уткина</w:t>
      </w:r>
    </w:p>
    <w:p w:rsidR="001510AA" w:rsidRPr="00F47533" w:rsidRDefault="001510AA" w:rsidP="001510AA">
      <w:pPr>
        <w:jc w:val="center"/>
        <w:rPr>
          <w:b/>
        </w:rPr>
      </w:pPr>
      <w:r w:rsidRPr="00F47533">
        <w:rPr>
          <w:b/>
        </w:rPr>
        <w:t>Кафедра электронных вычислительных машин</w:t>
      </w:r>
    </w:p>
    <w:p w:rsidR="001510AA" w:rsidRDefault="001510AA" w:rsidP="001510AA">
      <w:pPr>
        <w:pStyle w:val="a4"/>
        <w:ind w:firstLine="0"/>
        <w:jc w:val="center"/>
      </w:pPr>
    </w:p>
    <w:tbl>
      <w:tblPr>
        <w:tblW w:w="0" w:type="auto"/>
        <w:tblLook w:val="04A0" w:firstRow="1" w:lastRow="0" w:firstColumn="1" w:lastColumn="0" w:noHBand="0" w:noVBand="1"/>
      </w:tblPr>
      <w:tblGrid>
        <w:gridCol w:w="5337"/>
        <w:gridCol w:w="4018"/>
      </w:tblGrid>
      <w:tr w:rsidR="001510AA" w:rsidTr="009310CA">
        <w:tc>
          <w:tcPr>
            <w:tcW w:w="5495" w:type="dxa"/>
          </w:tcPr>
          <w:p w:rsidR="001510AA" w:rsidRPr="00E229E8" w:rsidRDefault="001510AA" w:rsidP="009310CA">
            <w:pPr>
              <w:pStyle w:val="a4"/>
              <w:ind w:firstLine="0"/>
              <w:rPr>
                <w:sz w:val="24"/>
                <w:szCs w:val="24"/>
              </w:rPr>
            </w:pPr>
          </w:p>
        </w:tc>
        <w:tc>
          <w:tcPr>
            <w:tcW w:w="4076" w:type="dxa"/>
          </w:tcPr>
          <w:p w:rsidR="001510AA" w:rsidRPr="00E229E8" w:rsidRDefault="001510AA" w:rsidP="009310CA">
            <w:pPr>
              <w:pStyle w:val="a4"/>
              <w:ind w:firstLine="0"/>
              <w:jc w:val="center"/>
              <w:rPr>
                <w:b/>
                <w:sz w:val="24"/>
                <w:szCs w:val="24"/>
              </w:rPr>
            </w:pPr>
            <w:r w:rsidRPr="00E229E8">
              <w:rPr>
                <w:b/>
                <w:sz w:val="24"/>
                <w:szCs w:val="24"/>
              </w:rPr>
              <w:t>К ЗАЩИТЕ</w:t>
            </w:r>
          </w:p>
          <w:p w:rsidR="001510AA" w:rsidRDefault="001510AA" w:rsidP="009310CA">
            <w:pPr>
              <w:pStyle w:val="a4"/>
              <w:ind w:firstLine="0"/>
              <w:jc w:val="center"/>
              <w:rPr>
                <w:sz w:val="24"/>
                <w:szCs w:val="24"/>
              </w:rPr>
            </w:pPr>
            <w:r>
              <w:rPr>
                <w:sz w:val="24"/>
                <w:szCs w:val="24"/>
              </w:rPr>
              <w:t>руководитель КП</w:t>
            </w:r>
          </w:p>
          <w:p w:rsidR="001510AA" w:rsidRPr="00E229E8" w:rsidRDefault="001510AA" w:rsidP="009310CA">
            <w:pPr>
              <w:pStyle w:val="a4"/>
              <w:ind w:firstLine="0"/>
              <w:jc w:val="center"/>
              <w:rPr>
                <w:sz w:val="24"/>
                <w:szCs w:val="24"/>
              </w:rPr>
            </w:pPr>
            <w:r w:rsidRPr="00E229E8">
              <w:rPr>
                <w:sz w:val="24"/>
                <w:szCs w:val="24"/>
              </w:rPr>
              <w:t xml:space="preserve">________________ </w:t>
            </w:r>
            <w:r>
              <w:rPr>
                <w:sz w:val="24"/>
                <w:szCs w:val="24"/>
              </w:rPr>
              <w:t>И</w:t>
            </w:r>
            <w:r w:rsidRPr="00E229E8">
              <w:rPr>
                <w:sz w:val="24"/>
                <w:szCs w:val="24"/>
              </w:rPr>
              <w:t>.</w:t>
            </w:r>
            <w:r>
              <w:rPr>
                <w:sz w:val="24"/>
                <w:szCs w:val="24"/>
              </w:rPr>
              <w:t>С. Дудко</w:t>
            </w:r>
          </w:p>
          <w:p w:rsidR="001510AA" w:rsidRDefault="00A609CD" w:rsidP="009310CA">
            <w:pPr>
              <w:pStyle w:val="a4"/>
              <w:ind w:firstLine="0"/>
              <w:jc w:val="center"/>
            </w:pPr>
            <w:r>
              <w:t>«__»_________ 2023</w:t>
            </w:r>
            <w:r w:rsidR="001510AA" w:rsidRPr="00131573">
              <w:t xml:space="preserve"> </w:t>
            </w:r>
            <w:r w:rsidR="001510AA">
              <w:t>г.</w:t>
            </w:r>
          </w:p>
        </w:tc>
      </w:tr>
    </w:tbl>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0"/>
        <w:jc w:val="center"/>
        <w:rPr>
          <w:sz w:val="28"/>
          <w:szCs w:val="28"/>
        </w:rPr>
      </w:pPr>
    </w:p>
    <w:p w:rsidR="001510AA" w:rsidRPr="001510AA" w:rsidRDefault="00840C5F" w:rsidP="001510AA">
      <w:pPr>
        <w:pStyle w:val="11"/>
        <w:spacing w:line="288" w:lineRule="auto"/>
        <w:ind w:firstLine="0"/>
        <w:jc w:val="center"/>
        <w:rPr>
          <w:b/>
          <w:sz w:val="28"/>
          <w:szCs w:val="28"/>
        </w:rPr>
      </w:pPr>
      <w:r>
        <w:rPr>
          <w:b/>
          <w:sz w:val="28"/>
          <w:szCs w:val="28"/>
        </w:rPr>
        <w:t>КУРСОВОЙ</w:t>
      </w:r>
      <w:r w:rsidR="001510AA">
        <w:rPr>
          <w:b/>
          <w:sz w:val="28"/>
          <w:szCs w:val="28"/>
        </w:rPr>
        <w:t xml:space="preserve"> ПРОЕКТ</w:t>
      </w:r>
    </w:p>
    <w:p w:rsidR="001510AA" w:rsidRPr="002409C2" w:rsidRDefault="001510AA" w:rsidP="001510AA">
      <w:pPr>
        <w:pStyle w:val="11"/>
        <w:spacing w:line="288" w:lineRule="auto"/>
        <w:ind w:firstLine="0"/>
        <w:jc w:val="center"/>
        <w:rPr>
          <w:sz w:val="28"/>
          <w:szCs w:val="28"/>
        </w:rPr>
      </w:pPr>
      <w:r w:rsidRPr="002409C2">
        <w:rPr>
          <w:sz w:val="28"/>
          <w:szCs w:val="28"/>
        </w:rPr>
        <w:t>по дисциплине</w:t>
      </w:r>
    </w:p>
    <w:p w:rsidR="001510AA" w:rsidRDefault="001510AA" w:rsidP="001510AA">
      <w:pPr>
        <w:pStyle w:val="11"/>
        <w:spacing w:line="288" w:lineRule="auto"/>
        <w:ind w:firstLine="0"/>
        <w:jc w:val="center"/>
        <w:rPr>
          <w:b/>
          <w:sz w:val="28"/>
          <w:szCs w:val="28"/>
        </w:rPr>
      </w:pPr>
      <w:r w:rsidRPr="002409C2">
        <w:rPr>
          <w:b/>
          <w:sz w:val="28"/>
          <w:szCs w:val="28"/>
        </w:rPr>
        <w:t>«</w:t>
      </w:r>
      <w:r w:rsidR="00882E74">
        <w:rPr>
          <w:b/>
          <w:sz w:val="28"/>
          <w:szCs w:val="28"/>
          <w:shd w:val="clear" w:color="auto" w:fill="FFFFFF"/>
        </w:rPr>
        <w:t>Программирование клиентских приложений</w:t>
      </w:r>
      <w:r w:rsidRPr="002409C2">
        <w:rPr>
          <w:b/>
          <w:sz w:val="28"/>
          <w:szCs w:val="28"/>
        </w:rPr>
        <w:t>»</w:t>
      </w: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Pr="002409C2" w:rsidRDefault="001510AA" w:rsidP="001510AA">
      <w:pPr>
        <w:pStyle w:val="11"/>
        <w:ind w:firstLine="0"/>
        <w:jc w:val="center"/>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 xml:space="preserve">Выполнил студент группы </w:t>
      </w:r>
      <w:r>
        <w:rPr>
          <w:sz w:val="28"/>
          <w:szCs w:val="28"/>
        </w:rPr>
        <w:t>9</w:t>
      </w:r>
      <w:r w:rsidRPr="002409C2">
        <w:rPr>
          <w:sz w:val="28"/>
          <w:szCs w:val="28"/>
        </w:rPr>
        <w:t>40</w:t>
      </w:r>
    </w:p>
    <w:p w:rsidR="001510AA" w:rsidRPr="002409C2" w:rsidRDefault="001510AA" w:rsidP="001510AA">
      <w:pPr>
        <w:pStyle w:val="11"/>
        <w:ind w:left="708" w:firstLine="0"/>
        <w:jc w:val="left"/>
        <w:rPr>
          <w:sz w:val="28"/>
          <w:szCs w:val="28"/>
        </w:rPr>
      </w:pPr>
      <w:r>
        <w:rPr>
          <w:sz w:val="28"/>
          <w:szCs w:val="28"/>
        </w:rPr>
        <w:t>Большаков</w:t>
      </w:r>
      <w:r w:rsidRPr="002409C2">
        <w:rPr>
          <w:sz w:val="28"/>
          <w:szCs w:val="28"/>
        </w:rPr>
        <w:t xml:space="preserve"> </w:t>
      </w:r>
      <w:r>
        <w:rPr>
          <w:sz w:val="28"/>
          <w:szCs w:val="28"/>
        </w:rPr>
        <w:t>И</w:t>
      </w:r>
      <w:r w:rsidRPr="002409C2">
        <w:rPr>
          <w:sz w:val="28"/>
          <w:szCs w:val="28"/>
        </w:rPr>
        <w:t>.</w:t>
      </w:r>
      <w:r>
        <w:rPr>
          <w:sz w:val="28"/>
          <w:szCs w:val="28"/>
        </w:rPr>
        <w:t>А</w:t>
      </w:r>
      <w:r w:rsidRPr="002409C2">
        <w:rPr>
          <w:sz w:val="28"/>
          <w:szCs w:val="28"/>
        </w:rPr>
        <w:t xml:space="preserve">                                                </w:t>
      </w:r>
      <w:r>
        <w:rPr>
          <w:sz w:val="28"/>
          <w:szCs w:val="28"/>
        </w:rPr>
        <w:t xml:space="preserve"> </w:t>
      </w:r>
      <w:r w:rsidRPr="002409C2">
        <w:rPr>
          <w:sz w:val="28"/>
          <w:szCs w:val="28"/>
        </w:rPr>
        <w:t xml:space="preserve">  _____________________</w:t>
      </w:r>
      <w:r>
        <w:rPr>
          <w:sz w:val="28"/>
          <w:szCs w:val="28"/>
        </w:rPr>
        <w:tab/>
        <w:t xml:space="preserve">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дата сдачи на проверку, подпись</w:t>
      </w: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Руководитель проекта</w:t>
      </w:r>
    </w:p>
    <w:p w:rsidR="001510AA" w:rsidRPr="002409C2" w:rsidRDefault="001510AA" w:rsidP="001510AA">
      <w:pPr>
        <w:pStyle w:val="11"/>
        <w:ind w:left="708" w:firstLine="0"/>
        <w:rPr>
          <w:sz w:val="28"/>
          <w:szCs w:val="28"/>
        </w:rPr>
      </w:pPr>
      <w:r>
        <w:rPr>
          <w:sz w:val="28"/>
          <w:szCs w:val="28"/>
        </w:rPr>
        <w:t xml:space="preserve">Дудко И. С.                               </w:t>
      </w:r>
      <w:r w:rsidRPr="002409C2">
        <w:rPr>
          <w:sz w:val="28"/>
          <w:szCs w:val="28"/>
        </w:rPr>
        <w:t xml:space="preserve">__________      _____________________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оценка           </w:t>
      </w:r>
      <w:r>
        <w:rPr>
          <w:sz w:val="20"/>
        </w:rPr>
        <w:t xml:space="preserve">     </w:t>
      </w:r>
      <w:r w:rsidRPr="002409C2">
        <w:rPr>
          <w:sz w:val="20"/>
        </w:rPr>
        <w:t xml:space="preserve">                  дата защиты, подпись</w:t>
      </w:r>
    </w:p>
    <w:bookmarkEnd w:id="0"/>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Default="001510AA" w:rsidP="001510AA">
      <w:pPr>
        <w:pStyle w:val="11"/>
        <w:ind w:firstLine="567"/>
        <w:rPr>
          <w:sz w:val="28"/>
          <w:szCs w:val="28"/>
        </w:rP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965D53" w:rsidP="001510AA">
      <w:pPr>
        <w:jc w:val="center"/>
        <w:rPr>
          <w:sz w:val="28"/>
          <w:szCs w:val="28"/>
        </w:rPr>
      </w:pPr>
      <w:r>
        <w:rPr>
          <w:sz w:val="28"/>
          <w:szCs w:val="28"/>
        </w:rPr>
        <w:t>Рязань 2023</w:t>
      </w:r>
    </w:p>
    <w:p w:rsidR="001510AA" w:rsidRDefault="001510AA" w:rsidP="001510AA">
      <w:pPr>
        <w:jc w:val="both"/>
      </w:pPr>
    </w:p>
    <w:p w:rsidR="00877B41" w:rsidRDefault="00877B41" w:rsidP="00877B41">
      <w:pPr>
        <w:pStyle w:val="12"/>
        <w:spacing w:after="120"/>
      </w:pPr>
      <w:r>
        <w:lastRenderedPageBreak/>
        <w:t>ЗАДАНИЕ</w:t>
      </w:r>
    </w:p>
    <w:p w:rsidR="00877B41" w:rsidRDefault="00877B41" w:rsidP="00877B41">
      <w:pPr>
        <w:pStyle w:val="Textbody"/>
      </w:pPr>
      <w:r>
        <w:t xml:space="preserve">на курсовой проект по дисциплине </w:t>
      </w:r>
      <w:r>
        <w:br/>
        <w:t>«Программирование клиентских приложений»</w:t>
      </w:r>
    </w:p>
    <w:p w:rsidR="00877B41" w:rsidRDefault="00877B41" w:rsidP="00877B41">
      <w:pPr>
        <w:pStyle w:val="21"/>
        <w:ind w:firstLine="0"/>
        <w:jc w:val="both"/>
      </w:pPr>
      <w:r>
        <w:t>Исполнитель: </w:t>
      </w:r>
      <w:r w:rsidR="00106B31">
        <w:t>Большаков И. А.</w:t>
      </w:r>
    </w:p>
    <w:p w:rsidR="00877B41" w:rsidRDefault="00877B41" w:rsidP="00877B41">
      <w:pPr>
        <w:pStyle w:val="21"/>
        <w:ind w:firstLine="0"/>
        <w:jc w:val="both"/>
      </w:pPr>
      <w:r>
        <w:t xml:space="preserve">Тема: Разработка клиентской части информационной системы. Предметная область: </w:t>
      </w:r>
      <w:r w:rsidR="005329B7">
        <w:t>«</w:t>
      </w:r>
      <w:proofErr w:type="spellStart"/>
      <w:r w:rsidR="005329B7">
        <w:t>Экопарк</w:t>
      </w:r>
      <w:proofErr w:type="spellEnd"/>
      <w:r w:rsidR="005329B7">
        <w:t>»</w:t>
      </w:r>
    </w:p>
    <w:p w:rsidR="00877B41" w:rsidRDefault="00877B41" w:rsidP="00877B41">
      <w:pPr>
        <w:pStyle w:val="21"/>
        <w:ind w:firstLine="0"/>
        <w:jc w:val="both"/>
      </w:pPr>
      <w:r>
        <w:t>Краткое описание предметной области:</w:t>
      </w:r>
    </w:p>
    <w:p w:rsidR="00877B41" w:rsidRDefault="00986CAF" w:rsidP="00986CAF">
      <w:pPr>
        <w:jc w:val="both"/>
        <w:rPr>
          <w:color w:val="000000" w:themeColor="text1"/>
          <w:u w:val="single"/>
          <w:shd w:val="clear" w:color="auto" w:fill="FFFFFF"/>
        </w:rPr>
      </w:pPr>
      <w:proofErr w:type="spellStart"/>
      <w:r w:rsidRPr="00403917">
        <w:rPr>
          <w:u w:val="single"/>
        </w:rPr>
        <w:t>Экопарк</w:t>
      </w:r>
      <w:proofErr w:type="spellEnd"/>
      <w:r w:rsidRPr="00403917">
        <w:rPr>
          <w:u w:val="single"/>
        </w:rPr>
        <w:t xml:space="preserve"> – туристический объект, предоставляющий услуги отдыха. </w:t>
      </w:r>
      <w:r w:rsidRPr="005E24B1">
        <w:rPr>
          <w:u w:val="single"/>
        </w:rPr>
        <w:t>Система предназначена для обработки информации о гостях, их взаимодействиях с системой, оказанных услугах.</w:t>
      </w:r>
      <w:r>
        <w:rPr>
          <w:u w:val="single"/>
        </w:rPr>
        <w:t xml:space="preserve"> </w:t>
      </w:r>
      <w:r w:rsidRPr="003A34C6">
        <w:rPr>
          <w:u w:val="single"/>
        </w:rPr>
        <w:t>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w:t>
      </w:r>
      <w:r>
        <w:rPr>
          <w:u w:val="single"/>
        </w:rPr>
        <w:t xml:space="preserve"> </w:t>
      </w:r>
      <w:r w:rsidRPr="00BD219B">
        <w:rPr>
          <w:u w:val="single"/>
        </w:rPr>
        <w:t>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w:t>
      </w:r>
      <w:r>
        <w:rPr>
          <w:u w:val="single"/>
        </w:rPr>
        <w:t xml:space="preserve">т уникальный номер. </w:t>
      </w:r>
      <w:r w:rsidRPr="007A76FA">
        <w:rPr>
          <w:u w:val="single"/>
        </w:rPr>
        <w:t xml:space="preserve">Еще на объекте есть так называемые термы. Термы представляют из себя комплекс услуг с бассейнами, саунами и парными. </w:t>
      </w:r>
      <w:r w:rsidRPr="007A76FA">
        <w:rPr>
          <w:color w:val="000000" w:themeColor="text1"/>
          <w:u w:val="single"/>
          <w:shd w:val="clear" w:color="auto" w:fill="FFFFFF"/>
        </w:rPr>
        <w:t xml:space="preserve">Клиент при входе на территорию получает наручный браслет. Этот браслет служит ключом к использованию всех услуг на территории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 xml:space="preserve">. Клиент может использовать его для оплаты разовых услуг. Все данные о посещении записываются, и при покидании территории производится итоговая стоимость посещения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w:t>
      </w:r>
    </w:p>
    <w:p w:rsidR="00031055" w:rsidRPr="00986CAF" w:rsidRDefault="00031055" w:rsidP="00986CAF">
      <w:pPr>
        <w:jc w:val="both"/>
        <w:rPr>
          <w:color w:val="000000" w:themeColor="text1"/>
          <w:u w:val="single"/>
          <w:shd w:val="clear" w:color="auto" w:fill="FFFFFF"/>
        </w:rPr>
      </w:pPr>
    </w:p>
    <w:p w:rsidR="00877B41" w:rsidRDefault="00877B41" w:rsidP="00877B41">
      <w:pPr>
        <w:jc w:val="both"/>
      </w:pPr>
      <w:r>
        <w:rPr>
          <w:b/>
        </w:rPr>
        <w:t>Требования к проекту</w:t>
      </w:r>
    </w:p>
    <w:p w:rsidR="00877B41" w:rsidRDefault="00877B41" w:rsidP="00877B41">
      <w:pPr>
        <w:jc w:val="both"/>
        <w:rPr>
          <w:b/>
        </w:rPr>
      </w:pPr>
    </w:p>
    <w:p w:rsidR="00877B41" w:rsidRDefault="00877B41" w:rsidP="00877B41">
      <w:pPr>
        <w:jc w:val="both"/>
      </w:pPr>
      <w:r>
        <w:rPr>
          <w:b/>
        </w:rPr>
        <w:t>Основная цель</w:t>
      </w:r>
      <w:r>
        <w:t>: разработать клиентское приложение для информационной системы.</w:t>
      </w:r>
    </w:p>
    <w:p w:rsidR="00877B41" w:rsidRDefault="00877B41" w:rsidP="00877B41">
      <w:pPr>
        <w:jc w:val="both"/>
        <w:rPr>
          <w:b/>
        </w:rPr>
      </w:pPr>
    </w:p>
    <w:p w:rsidR="00877B41" w:rsidRDefault="00877B41" w:rsidP="00877B41">
      <w:pPr>
        <w:jc w:val="both"/>
      </w:pPr>
      <w:r>
        <w:rPr>
          <w:b/>
        </w:rPr>
        <w:t>Основные задачи</w:t>
      </w:r>
      <w:r>
        <w:t xml:space="preserve">: </w:t>
      </w:r>
    </w:p>
    <w:p w:rsidR="00877B41" w:rsidRDefault="00877B41" w:rsidP="00877B41">
      <w:pPr>
        <w:numPr>
          <w:ilvl w:val="0"/>
          <w:numId w:val="2"/>
        </w:numPr>
        <w:suppressAutoHyphens/>
        <w:contextualSpacing/>
        <w:jc w:val="both"/>
      </w:pPr>
      <w:r>
        <w:t>провести анализ требований к клиентской части ИС;</w:t>
      </w:r>
    </w:p>
    <w:p w:rsidR="00877B41" w:rsidRDefault="00877B41" w:rsidP="00877B41">
      <w:pPr>
        <w:numPr>
          <w:ilvl w:val="0"/>
          <w:numId w:val="2"/>
        </w:numPr>
        <w:suppressAutoHyphens/>
        <w:contextualSpacing/>
        <w:jc w:val="both"/>
      </w:pPr>
      <w:r>
        <w:t>разработать спецификацию требований;</w:t>
      </w:r>
    </w:p>
    <w:p w:rsidR="00877B41" w:rsidRDefault="00877B41" w:rsidP="00877B41">
      <w:pPr>
        <w:numPr>
          <w:ilvl w:val="0"/>
          <w:numId w:val="2"/>
        </w:numPr>
        <w:suppressAutoHyphens/>
        <w:contextualSpacing/>
        <w:jc w:val="both"/>
      </w:pPr>
      <w:r>
        <w:t>подготовить комплект документов необходимый для реализации информационной системы;</w:t>
      </w:r>
    </w:p>
    <w:p w:rsidR="00877B41" w:rsidRDefault="00877B41" w:rsidP="00877B41">
      <w:pPr>
        <w:numPr>
          <w:ilvl w:val="0"/>
          <w:numId w:val="2"/>
        </w:numPr>
        <w:suppressAutoHyphens/>
        <w:contextualSpacing/>
        <w:jc w:val="both"/>
      </w:pPr>
      <w:r>
        <w:t>разработать прототип интерфейса;</w:t>
      </w:r>
    </w:p>
    <w:p w:rsidR="00877B41" w:rsidRDefault="00877B41" w:rsidP="00877B41">
      <w:pPr>
        <w:numPr>
          <w:ilvl w:val="0"/>
          <w:numId w:val="2"/>
        </w:numPr>
        <w:suppressAutoHyphens/>
        <w:spacing w:before="240" w:line="276" w:lineRule="auto"/>
        <w:contextualSpacing/>
        <w:jc w:val="both"/>
      </w:pPr>
      <w:r>
        <w:t>разработать дерево форм;</w:t>
      </w:r>
    </w:p>
    <w:p w:rsidR="00877B41" w:rsidRDefault="00877B41" w:rsidP="00877B41">
      <w:pPr>
        <w:numPr>
          <w:ilvl w:val="0"/>
          <w:numId w:val="2"/>
        </w:numPr>
        <w:suppressAutoHyphens/>
        <w:spacing w:before="240" w:line="276" w:lineRule="auto"/>
        <w:contextualSpacing/>
        <w:jc w:val="both"/>
      </w:pPr>
      <w:r>
        <w:t>реализовать интерфейс пользователя на языке программирования высокого уровня;</w:t>
      </w:r>
    </w:p>
    <w:p w:rsidR="00877B41" w:rsidRDefault="00877B41" w:rsidP="00877B41">
      <w:pPr>
        <w:numPr>
          <w:ilvl w:val="0"/>
          <w:numId w:val="2"/>
        </w:numPr>
        <w:suppressAutoHyphens/>
        <w:spacing w:before="240" w:line="276" w:lineRule="auto"/>
        <w:contextualSpacing/>
        <w:jc w:val="both"/>
      </w:pPr>
      <w:r>
        <w:t>провести тестирование клиентской части ИС;</w:t>
      </w:r>
    </w:p>
    <w:p w:rsidR="00877B41" w:rsidRDefault="00877B41" w:rsidP="00877B41">
      <w:pPr>
        <w:numPr>
          <w:ilvl w:val="0"/>
          <w:numId w:val="2"/>
        </w:numPr>
        <w:suppressAutoHyphens/>
        <w:spacing w:before="240" w:line="276" w:lineRule="auto"/>
        <w:contextualSpacing/>
        <w:jc w:val="both"/>
      </w:pPr>
      <w:r>
        <w:t>сформировать программную документацию к ИС;</w:t>
      </w:r>
    </w:p>
    <w:p w:rsidR="00877B41" w:rsidRDefault="00877B41" w:rsidP="00877B41">
      <w:pPr>
        <w:numPr>
          <w:ilvl w:val="0"/>
          <w:numId w:val="2"/>
        </w:numPr>
        <w:suppressAutoHyphens/>
        <w:spacing w:before="240" w:line="276" w:lineRule="auto"/>
        <w:contextualSpacing/>
        <w:jc w:val="both"/>
      </w:pPr>
      <w:r>
        <w:t>разработать установочный пакет ИС.</w:t>
      </w:r>
    </w:p>
    <w:p w:rsidR="00877B41" w:rsidRDefault="00877B41" w:rsidP="00877B41">
      <w:pPr>
        <w:spacing w:before="240" w:line="360" w:lineRule="auto"/>
        <w:contextualSpacing/>
        <w:rPr>
          <w:b/>
        </w:rPr>
      </w:pPr>
    </w:p>
    <w:p w:rsidR="00877B41" w:rsidRDefault="00877B41" w:rsidP="00877B41">
      <w:pPr>
        <w:spacing w:before="240"/>
        <w:contextualSpacing/>
      </w:pPr>
      <w:r>
        <w:rPr>
          <w:b/>
        </w:rPr>
        <w:t>Требования к реализации клиентской части</w:t>
      </w:r>
      <w:r>
        <w:t>:</w:t>
      </w:r>
    </w:p>
    <w:p w:rsidR="00877B41" w:rsidRDefault="00877B41" w:rsidP="00877B41">
      <w:pPr>
        <w:numPr>
          <w:ilvl w:val="0"/>
          <w:numId w:val="3"/>
        </w:numPr>
        <w:suppressAutoHyphens/>
        <w:ind w:left="709"/>
        <w:contextualSpacing/>
      </w:pPr>
      <w:r>
        <w:t>техническое задание не должно противоречить построенным на основе предметной области моделям;</w:t>
      </w:r>
    </w:p>
    <w:p w:rsidR="00877B41" w:rsidRDefault="00877B41" w:rsidP="00877B41">
      <w:pPr>
        <w:numPr>
          <w:ilvl w:val="0"/>
          <w:numId w:val="3"/>
        </w:numPr>
        <w:suppressAutoHyphens/>
        <w:ind w:left="709"/>
        <w:contextualSpacing/>
      </w:pPr>
      <w:r>
        <w:t>спецификация требований должна включать все выявленные ограничения;</w:t>
      </w:r>
    </w:p>
    <w:p w:rsidR="00877B41" w:rsidRDefault="00877B41" w:rsidP="00877B41">
      <w:pPr>
        <w:numPr>
          <w:ilvl w:val="0"/>
          <w:numId w:val="3"/>
        </w:numPr>
        <w:suppressAutoHyphens/>
        <w:ind w:left="709"/>
        <w:contextualSpacing/>
      </w:pPr>
      <w:r>
        <w:t>интерфейс должен включать формы для всех действующих ролей;</w:t>
      </w:r>
    </w:p>
    <w:p w:rsidR="00877B41" w:rsidRDefault="00877B41" w:rsidP="00877B41">
      <w:pPr>
        <w:numPr>
          <w:ilvl w:val="0"/>
          <w:numId w:val="3"/>
        </w:numPr>
        <w:suppressAutoHyphens/>
        <w:ind w:left="709"/>
        <w:contextualSpacing/>
      </w:pPr>
      <w:r>
        <w:t xml:space="preserve">клиентская часть должна быть реализована на языках </w:t>
      </w:r>
      <w:r>
        <w:rPr>
          <w:lang w:val="en-US"/>
        </w:rPr>
        <w:t>C</w:t>
      </w:r>
      <w:r>
        <w:t xml:space="preserve"># или </w:t>
      </w:r>
      <w:r>
        <w:rPr>
          <w:lang w:val="en-US"/>
        </w:rPr>
        <w:t>Java</w:t>
      </w:r>
      <w:r>
        <w:t xml:space="preserve"> с помощью </w:t>
      </w:r>
      <w:r>
        <w:rPr>
          <w:lang w:val="en-US"/>
        </w:rPr>
        <w:t>IDE</w:t>
      </w:r>
      <w:r>
        <w:t xml:space="preserve"> открытого доступа;</w:t>
      </w:r>
    </w:p>
    <w:p w:rsidR="00877B41" w:rsidRDefault="00877B41" w:rsidP="00877B41">
      <w:pPr>
        <w:numPr>
          <w:ilvl w:val="0"/>
          <w:numId w:val="3"/>
        </w:numPr>
        <w:suppressAutoHyphens/>
        <w:ind w:left="709"/>
        <w:contextualSpacing/>
      </w:pPr>
      <w:r>
        <w:t>клиентская часть должна содержать формы, работающие в отсоединенном режиме;</w:t>
      </w:r>
    </w:p>
    <w:p w:rsidR="00877B41" w:rsidRDefault="00877B41" w:rsidP="00877B41">
      <w:pPr>
        <w:numPr>
          <w:ilvl w:val="0"/>
          <w:numId w:val="3"/>
        </w:numPr>
        <w:suppressAutoHyphens/>
        <w:ind w:left="709"/>
        <w:contextualSpacing/>
      </w:pPr>
      <w:r>
        <w:lastRenderedPageBreak/>
        <w:t>программная документация должна включать руководства пользователя и программиста;</w:t>
      </w:r>
    </w:p>
    <w:p w:rsidR="00877B41" w:rsidRDefault="00877B41" w:rsidP="00877B41">
      <w:pPr>
        <w:numPr>
          <w:ilvl w:val="0"/>
          <w:numId w:val="3"/>
        </w:numPr>
        <w:suppressAutoHyphens/>
        <w:ind w:left="709"/>
        <w:contextualSpacing/>
      </w:pPr>
      <w:r>
        <w:t>установочный пакет должен содержать все необходимые ресурсы для запуска ИС;</w:t>
      </w:r>
    </w:p>
    <w:p w:rsidR="00877B41" w:rsidRDefault="00877B41" w:rsidP="00877B41">
      <w:pPr>
        <w:numPr>
          <w:ilvl w:val="0"/>
          <w:numId w:val="3"/>
        </w:numPr>
        <w:suppressAutoHyphens/>
        <w:ind w:left="709"/>
        <w:contextualSpacing/>
      </w:pPr>
      <w:r>
        <w:t>разработанная ИС должна быть заполнена информацией достаточной для проверки работоспособности всех функций системы.</w:t>
      </w:r>
    </w:p>
    <w:p w:rsidR="00877B41" w:rsidRDefault="00877B41" w:rsidP="00877B41"/>
    <w:p w:rsidR="00877B41" w:rsidRDefault="00877B41" w:rsidP="00877B41">
      <w:pPr>
        <w:rPr>
          <w:b/>
        </w:rPr>
      </w:pPr>
    </w:p>
    <w:p w:rsidR="00877B41" w:rsidRDefault="00877B41" w:rsidP="00877B41">
      <w:r>
        <w:rPr>
          <w:b/>
        </w:rPr>
        <w:t>К защите представить</w:t>
      </w:r>
      <w:r>
        <w:t>:</w:t>
      </w:r>
    </w:p>
    <w:p w:rsidR="00877B41" w:rsidRDefault="00877B41" w:rsidP="00877B41">
      <w:r>
        <w:t>- работоспособное ПО, установленное на компьютере в аудитории 210, 209 или 122;</w:t>
      </w:r>
    </w:p>
    <w:p w:rsidR="00877B41" w:rsidRDefault="00877B41" w:rsidP="00877B41">
      <w:r>
        <w:t>- пояснительную записку в распечатанном виде;</w:t>
      </w:r>
    </w:p>
    <w:p w:rsidR="00877B41" w:rsidRDefault="00877B41" w:rsidP="00877B41">
      <w:pPr>
        <w:jc w:val="both"/>
      </w:pPr>
      <w:r>
        <w:t>- дистрибутив ИС (сценарий создания БД, инсталлятор клиентской части и т.д.); дополнительное ПО, использованное при разработке; исходные тексты программ.</w:t>
      </w:r>
    </w:p>
    <w:p w:rsidR="00877B41" w:rsidRDefault="00877B41" w:rsidP="00877B41">
      <w:pPr>
        <w:pStyle w:val="210"/>
        <w:ind w:left="0" w:firstLine="552"/>
        <w:rPr>
          <w:sz w:val="24"/>
        </w:rPr>
      </w:pPr>
    </w:p>
    <w:p w:rsidR="00877B41" w:rsidRDefault="00877B41" w:rsidP="00877B41">
      <w:r>
        <w:t>Требования к содержанию пояснительной записки:</w:t>
      </w:r>
    </w:p>
    <w:p w:rsidR="00877B41" w:rsidRDefault="00877B41" w:rsidP="00877B41"/>
    <w:p w:rsidR="00877B41" w:rsidRDefault="00877B41" w:rsidP="00877B41">
      <w:pPr>
        <w:ind w:left="360"/>
      </w:pPr>
      <w:r>
        <w:t>Титульный лист</w:t>
      </w:r>
    </w:p>
    <w:p w:rsidR="00877B41" w:rsidRDefault="00877B41" w:rsidP="00877B41">
      <w:pPr>
        <w:ind w:left="360"/>
      </w:pPr>
      <w:r>
        <w:t>Задание</w:t>
      </w:r>
    </w:p>
    <w:p w:rsidR="00877B41" w:rsidRDefault="00877B41" w:rsidP="00877B41">
      <w:pPr>
        <w:ind w:left="360"/>
      </w:pPr>
      <w:r>
        <w:t>Содержание</w:t>
      </w:r>
    </w:p>
    <w:p w:rsidR="00877B41" w:rsidRDefault="00877B41" w:rsidP="00877B41">
      <w:pPr>
        <w:ind w:left="360"/>
      </w:pPr>
      <w:r>
        <w:t>Введение</w:t>
      </w:r>
    </w:p>
    <w:p w:rsidR="00877B41" w:rsidRDefault="00877B41" w:rsidP="00877B41">
      <w:pPr>
        <w:numPr>
          <w:ilvl w:val="0"/>
          <w:numId w:val="4"/>
        </w:numPr>
        <w:suppressAutoHyphens/>
        <w:contextualSpacing/>
      </w:pPr>
      <w:r>
        <w:t>Разработка технического задания</w:t>
      </w:r>
    </w:p>
    <w:p w:rsidR="00877B41" w:rsidRDefault="00877B41" w:rsidP="00877B41">
      <w:pPr>
        <w:numPr>
          <w:ilvl w:val="1"/>
          <w:numId w:val="1"/>
        </w:numPr>
        <w:suppressAutoHyphens/>
        <w:contextualSpacing/>
      </w:pPr>
      <w:r>
        <w:t>Анализ требований к клиентской части ИС</w:t>
      </w:r>
    </w:p>
    <w:p w:rsidR="00877B41" w:rsidRDefault="00877B41" w:rsidP="00877B41">
      <w:pPr>
        <w:numPr>
          <w:ilvl w:val="1"/>
          <w:numId w:val="1"/>
        </w:numPr>
        <w:suppressAutoHyphens/>
        <w:contextualSpacing/>
      </w:pPr>
      <w:r>
        <w:t>Цели создания ИС</w:t>
      </w:r>
    </w:p>
    <w:p w:rsidR="00877B41" w:rsidRDefault="00877B41" w:rsidP="00877B41">
      <w:pPr>
        <w:numPr>
          <w:ilvl w:val="1"/>
          <w:numId w:val="1"/>
        </w:numPr>
        <w:suppressAutoHyphens/>
        <w:contextualSpacing/>
      </w:pPr>
      <w:r>
        <w:t>Характеристики ИС</w:t>
      </w:r>
    </w:p>
    <w:p w:rsidR="00877B41" w:rsidRDefault="00877B41" w:rsidP="00877B41">
      <w:pPr>
        <w:numPr>
          <w:ilvl w:val="1"/>
          <w:numId w:val="1"/>
        </w:numPr>
        <w:suppressAutoHyphens/>
        <w:contextualSpacing/>
      </w:pPr>
      <w:r>
        <w:t>Спецификация требований к ИС</w:t>
      </w:r>
    </w:p>
    <w:p w:rsidR="00877B41" w:rsidRDefault="00877B41" w:rsidP="00877B41">
      <w:pPr>
        <w:numPr>
          <w:ilvl w:val="0"/>
          <w:numId w:val="1"/>
        </w:numPr>
        <w:suppressAutoHyphens/>
        <w:contextualSpacing/>
      </w:pPr>
      <w:r>
        <w:t>Проектирование интерфейса пользователя</w:t>
      </w:r>
    </w:p>
    <w:p w:rsidR="00877B41" w:rsidRDefault="00877B41" w:rsidP="00877B41">
      <w:pPr>
        <w:numPr>
          <w:ilvl w:val="1"/>
          <w:numId w:val="1"/>
        </w:numPr>
        <w:suppressAutoHyphens/>
        <w:contextualSpacing/>
      </w:pPr>
      <w:r>
        <w:t>Разработка дерева форм</w:t>
      </w:r>
    </w:p>
    <w:p w:rsidR="00877B41" w:rsidRDefault="00877B41" w:rsidP="00877B41">
      <w:pPr>
        <w:numPr>
          <w:ilvl w:val="1"/>
          <w:numId w:val="1"/>
        </w:numPr>
        <w:suppressAutoHyphens/>
        <w:contextualSpacing/>
      </w:pPr>
      <w:r>
        <w:t>Разработка прототипа интерфейса пользователя</w:t>
      </w:r>
    </w:p>
    <w:p w:rsidR="00877B41" w:rsidRDefault="00877B41" w:rsidP="00877B41">
      <w:pPr>
        <w:numPr>
          <w:ilvl w:val="0"/>
          <w:numId w:val="1"/>
        </w:numPr>
        <w:suppressAutoHyphens/>
        <w:contextualSpacing/>
      </w:pPr>
      <w:r>
        <w:t>Реализация клиентской части информационной системы</w:t>
      </w:r>
    </w:p>
    <w:p w:rsidR="00877B41" w:rsidRDefault="00877B41" w:rsidP="00877B41">
      <w:pPr>
        <w:numPr>
          <w:ilvl w:val="1"/>
          <w:numId w:val="1"/>
        </w:numPr>
        <w:suppressAutoHyphens/>
        <w:contextualSpacing/>
      </w:pPr>
      <w:r>
        <w:t>Выбор средств реализации</w:t>
      </w:r>
    </w:p>
    <w:p w:rsidR="00877B41" w:rsidRDefault="00877B41" w:rsidP="00877B41">
      <w:pPr>
        <w:numPr>
          <w:ilvl w:val="1"/>
          <w:numId w:val="1"/>
        </w:numPr>
        <w:suppressAutoHyphens/>
        <w:contextualSpacing/>
      </w:pPr>
      <w:r>
        <w:t>Организация взаимодействия клиентской программы с БД</w:t>
      </w:r>
    </w:p>
    <w:p w:rsidR="00877B41" w:rsidRDefault="00877B41" w:rsidP="00877B41">
      <w:pPr>
        <w:numPr>
          <w:ilvl w:val="1"/>
          <w:numId w:val="1"/>
        </w:numPr>
        <w:suppressAutoHyphens/>
        <w:contextualSpacing/>
      </w:pPr>
      <w:r>
        <w:t>Разработка интерфейса пользователя</w:t>
      </w:r>
    </w:p>
    <w:p w:rsidR="00877B41" w:rsidRDefault="00877B41" w:rsidP="00877B41">
      <w:pPr>
        <w:numPr>
          <w:ilvl w:val="1"/>
          <w:numId w:val="1"/>
        </w:numPr>
        <w:suppressAutoHyphens/>
        <w:contextualSpacing/>
      </w:pPr>
      <w:r>
        <w:t>Работа с отчетами</w:t>
      </w:r>
    </w:p>
    <w:p w:rsidR="00877B41" w:rsidRDefault="00877B41" w:rsidP="00877B41">
      <w:pPr>
        <w:numPr>
          <w:ilvl w:val="0"/>
          <w:numId w:val="1"/>
        </w:numPr>
        <w:suppressAutoHyphens/>
        <w:contextualSpacing/>
      </w:pPr>
      <w:r>
        <w:t>Разработка установочного пакета</w:t>
      </w:r>
    </w:p>
    <w:p w:rsidR="00877B41" w:rsidRDefault="00877B41" w:rsidP="00877B41">
      <w:pPr>
        <w:numPr>
          <w:ilvl w:val="0"/>
          <w:numId w:val="1"/>
        </w:numPr>
        <w:suppressAutoHyphens/>
        <w:contextualSpacing/>
      </w:pPr>
      <w:r>
        <w:t>Разработка программной документации</w:t>
      </w:r>
    </w:p>
    <w:p w:rsidR="00877B41" w:rsidRDefault="00877B41" w:rsidP="00877B41">
      <w:r>
        <w:t>Заключение</w:t>
      </w:r>
    </w:p>
    <w:p w:rsidR="00877B41" w:rsidRDefault="00877B41" w:rsidP="00877B41">
      <w:r>
        <w:t>Список использованных источников</w:t>
      </w:r>
    </w:p>
    <w:p w:rsidR="00877B41" w:rsidRDefault="00877B41" w:rsidP="00877B41">
      <w:r>
        <w:t>Приложение</w:t>
      </w:r>
    </w:p>
    <w:p w:rsidR="00877B41" w:rsidRDefault="00877B41" w:rsidP="00877B41"/>
    <w:p w:rsidR="00877B41" w:rsidRDefault="00877B41" w:rsidP="00877B41"/>
    <w:p w:rsidR="00877B41" w:rsidRDefault="00877B41" w:rsidP="00877B41"/>
    <w:p w:rsidR="00877B41" w:rsidRDefault="00877B41" w:rsidP="00877B41"/>
    <w:p w:rsidR="00877B41" w:rsidRDefault="00E376E3" w:rsidP="00877B41">
      <w:r>
        <w:t>Дата выдачи задания:</w:t>
      </w:r>
      <w:r>
        <w:tab/>
        <w:t>«</w:t>
      </w:r>
      <w:r w:rsidRPr="00E376E3">
        <w:rPr>
          <w:u w:val="single"/>
        </w:rPr>
        <w:t>9</w:t>
      </w:r>
      <w:r w:rsidR="00A95C0C">
        <w:t xml:space="preserve">» </w:t>
      </w:r>
      <w:r w:rsidR="00A95C0C" w:rsidRPr="00576703">
        <w:rPr>
          <w:u w:val="single"/>
        </w:rPr>
        <w:t>февраля</w:t>
      </w:r>
      <w:r w:rsidR="00A95C0C">
        <w:t xml:space="preserve"> </w:t>
      </w:r>
      <w:r w:rsidR="00877B41">
        <w:t>20</w:t>
      </w:r>
      <w:r w:rsidR="00C3528E">
        <w:t xml:space="preserve">23 </w:t>
      </w:r>
      <w:r w:rsidR="00877B41">
        <w:t>г.</w:t>
      </w:r>
    </w:p>
    <w:p w:rsidR="00877B41" w:rsidRDefault="00877B41" w:rsidP="00877B41"/>
    <w:p w:rsidR="00877B41" w:rsidRDefault="00877B41" w:rsidP="00877B41">
      <w:r>
        <w:t>Срок сдачи проекта</w:t>
      </w:r>
      <w:r w:rsidR="00990020">
        <w:t>:</w:t>
      </w:r>
      <w:r w:rsidR="00990020">
        <w:tab/>
        <w:t>«___» ________________ 2023</w:t>
      </w:r>
      <w:r>
        <w:t xml:space="preserve"> г.</w:t>
      </w:r>
    </w:p>
    <w:p w:rsidR="00877B41" w:rsidRDefault="00877B41" w:rsidP="00877B41"/>
    <w:p w:rsidR="00877B41" w:rsidRDefault="00877B41" w:rsidP="00877B41"/>
    <w:p w:rsidR="00877B41" w:rsidRDefault="00877B41" w:rsidP="00877B41">
      <w:r>
        <w:t>Подпись исполнителя:</w:t>
      </w:r>
      <w:r w:rsidR="002D45FA">
        <w:t xml:space="preserve"> </w:t>
      </w:r>
      <w:r w:rsidR="00AD27B1">
        <w:t>_________________________</w:t>
      </w:r>
      <w:r w:rsidR="0093429D">
        <w:t>_</w:t>
      </w:r>
    </w:p>
    <w:p w:rsidR="00877B41" w:rsidRDefault="00877B41" w:rsidP="00877B41"/>
    <w:p w:rsidR="00877B41" w:rsidRDefault="00877B41" w:rsidP="00877B41"/>
    <w:p w:rsidR="00877B41" w:rsidRDefault="00877B41" w:rsidP="00877B41">
      <w:r>
        <w:t>Подпись руководителя:</w:t>
      </w:r>
      <w:r w:rsidR="00877C20">
        <w:t xml:space="preserve"> _________________________</w:t>
      </w:r>
    </w:p>
    <w:p w:rsidR="00022F62" w:rsidRDefault="00022F62">
      <w:pPr>
        <w:spacing w:after="160" w:line="259" w:lineRule="auto"/>
      </w:pPr>
      <w:r>
        <w:br w:type="page"/>
      </w:r>
    </w:p>
    <w:sdt>
      <w:sdtPr>
        <w:rPr>
          <w:rFonts w:ascii="Times New Roman" w:eastAsia="Times New Roman" w:hAnsi="Times New Roman" w:cs="Times New Roman"/>
          <w:color w:val="auto"/>
          <w:sz w:val="24"/>
          <w:szCs w:val="24"/>
        </w:rPr>
        <w:id w:val="1811592330"/>
        <w:docPartObj>
          <w:docPartGallery w:val="Table of Contents"/>
          <w:docPartUnique/>
        </w:docPartObj>
      </w:sdtPr>
      <w:sdtEndPr>
        <w:rPr>
          <w:b/>
          <w:bCs/>
        </w:rPr>
      </w:sdtEndPr>
      <w:sdtContent>
        <w:p w:rsidR="003D6D0A" w:rsidRDefault="003D6D0A">
          <w:pPr>
            <w:pStyle w:val="a8"/>
          </w:pPr>
          <w:r>
            <w:t>Оглавление</w:t>
          </w:r>
        </w:p>
        <w:p w:rsidR="00861C0E" w:rsidRDefault="003D6D0A">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1" w:name="_GoBack"/>
          <w:bookmarkEnd w:id="1"/>
          <w:r w:rsidR="00861C0E" w:rsidRPr="00F14E55">
            <w:rPr>
              <w:rStyle w:val="aa"/>
              <w:rFonts w:eastAsiaTheme="majorEastAsia"/>
              <w:noProof/>
            </w:rPr>
            <w:fldChar w:fldCharType="begin"/>
          </w:r>
          <w:r w:rsidR="00861C0E" w:rsidRPr="00F14E55">
            <w:rPr>
              <w:rStyle w:val="aa"/>
              <w:rFonts w:eastAsiaTheme="majorEastAsia"/>
              <w:noProof/>
            </w:rPr>
            <w:instrText xml:space="preserve"> </w:instrText>
          </w:r>
          <w:r w:rsidR="00861C0E">
            <w:rPr>
              <w:noProof/>
            </w:rPr>
            <w:instrText>HYPERLINK \l "_Toc130325172"</w:instrText>
          </w:r>
          <w:r w:rsidR="00861C0E" w:rsidRPr="00F14E55">
            <w:rPr>
              <w:rStyle w:val="aa"/>
              <w:rFonts w:eastAsiaTheme="majorEastAsia"/>
              <w:noProof/>
            </w:rPr>
            <w:instrText xml:space="preserve"> </w:instrText>
          </w:r>
          <w:r w:rsidR="00861C0E" w:rsidRPr="00F14E55">
            <w:rPr>
              <w:rStyle w:val="aa"/>
              <w:rFonts w:eastAsiaTheme="majorEastAsia"/>
              <w:noProof/>
            </w:rPr>
          </w:r>
          <w:r w:rsidR="00861C0E" w:rsidRPr="00F14E55">
            <w:rPr>
              <w:rStyle w:val="aa"/>
              <w:rFonts w:eastAsiaTheme="majorEastAsia"/>
              <w:noProof/>
            </w:rPr>
            <w:fldChar w:fldCharType="separate"/>
          </w:r>
          <w:r w:rsidR="00861C0E" w:rsidRPr="00F14E55">
            <w:rPr>
              <w:rStyle w:val="aa"/>
              <w:rFonts w:eastAsiaTheme="majorEastAsia"/>
              <w:b/>
              <w:noProof/>
            </w:rPr>
            <w:t>Введение</w:t>
          </w:r>
          <w:r w:rsidR="00861C0E">
            <w:rPr>
              <w:noProof/>
              <w:webHidden/>
            </w:rPr>
            <w:tab/>
          </w:r>
          <w:r w:rsidR="00861C0E">
            <w:rPr>
              <w:noProof/>
              <w:webHidden/>
            </w:rPr>
            <w:fldChar w:fldCharType="begin"/>
          </w:r>
          <w:r w:rsidR="00861C0E">
            <w:rPr>
              <w:noProof/>
              <w:webHidden/>
            </w:rPr>
            <w:instrText xml:space="preserve"> PAGEREF _Toc130325172 \h </w:instrText>
          </w:r>
          <w:r w:rsidR="00861C0E">
            <w:rPr>
              <w:noProof/>
              <w:webHidden/>
            </w:rPr>
          </w:r>
          <w:r w:rsidR="00861C0E">
            <w:rPr>
              <w:noProof/>
              <w:webHidden/>
            </w:rPr>
            <w:fldChar w:fldCharType="separate"/>
          </w:r>
          <w:r w:rsidR="00861C0E">
            <w:rPr>
              <w:noProof/>
              <w:webHidden/>
            </w:rPr>
            <w:t>5</w:t>
          </w:r>
          <w:r w:rsidR="00861C0E">
            <w:rPr>
              <w:noProof/>
              <w:webHidden/>
            </w:rPr>
            <w:fldChar w:fldCharType="end"/>
          </w:r>
          <w:r w:rsidR="00861C0E" w:rsidRPr="00F14E55">
            <w:rPr>
              <w:rStyle w:val="aa"/>
              <w:rFonts w:eastAsiaTheme="majorEastAsia"/>
              <w:noProof/>
            </w:rPr>
            <w:fldChar w:fldCharType="end"/>
          </w:r>
        </w:p>
        <w:p w:rsidR="00861C0E" w:rsidRDefault="00861C0E">
          <w:pPr>
            <w:pStyle w:val="13"/>
            <w:tabs>
              <w:tab w:val="right" w:leader="dot" w:pos="9345"/>
            </w:tabs>
            <w:rPr>
              <w:rFonts w:asciiTheme="minorHAnsi" w:eastAsiaTheme="minorEastAsia" w:hAnsiTheme="minorHAnsi" w:cstheme="minorBidi"/>
              <w:noProof/>
              <w:sz w:val="22"/>
              <w:szCs w:val="22"/>
            </w:rPr>
          </w:pPr>
          <w:hyperlink w:anchor="_Toc130325173" w:history="1">
            <w:r w:rsidRPr="00F14E55">
              <w:rPr>
                <w:rStyle w:val="aa"/>
                <w:rFonts w:eastAsiaTheme="majorEastAsia"/>
                <w:b/>
                <w:noProof/>
              </w:rPr>
              <w:t>1 Разработка технического задания</w:t>
            </w:r>
            <w:r>
              <w:rPr>
                <w:noProof/>
                <w:webHidden/>
              </w:rPr>
              <w:tab/>
            </w:r>
            <w:r>
              <w:rPr>
                <w:noProof/>
                <w:webHidden/>
              </w:rPr>
              <w:fldChar w:fldCharType="begin"/>
            </w:r>
            <w:r>
              <w:rPr>
                <w:noProof/>
                <w:webHidden/>
              </w:rPr>
              <w:instrText xml:space="preserve"> PAGEREF _Toc130325173 \h </w:instrText>
            </w:r>
            <w:r>
              <w:rPr>
                <w:noProof/>
                <w:webHidden/>
              </w:rPr>
            </w:r>
            <w:r>
              <w:rPr>
                <w:noProof/>
                <w:webHidden/>
              </w:rPr>
              <w:fldChar w:fldCharType="separate"/>
            </w:r>
            <w:r>
              <w:rPr>
                <w:noProof/>
                <w:webHidden/>
              </w:rPr>
              <w:t>5</w:t>
            </w:r>
            <w:r>
              <w:rPr>
                <w:noProof/>
                <w:webHidden/>
              </w:rPr>
              <w:fldChar w:fldCharType="end"/>
            </w:r>
          </w:hyperlink>
        </w:p>
        <w:p w:rsidR="00861C0E" w:rsidRDefault="00861C0E">
          <w:pPr>
            <w:pStyle w:val="22"/>
            <w:tabs>
              <w:tab w:val="right" w:leader="dot" w:pos="9345"/>
            </w:tabs>
            <w:rPr>
              <w:rFonts w:asciiTheme="minorHAnsi" w:eastAsiaTheme="minorEastAsia" w:hAnsiTheme="minorHAnsi" w:cstheme="minorBidi"/>
              <w:noProof/>
              <w:sz w:val="22"/>
              <w:szCs w:val="22"/>
            </w:rPr>
          </w:pPr>
          <w:hyperlink w:anchor="_Toc130325174" w:history="1">
            <w:r w:rsidRPr="00F14E55">
              <w:rPr>
                <w:rStyle w:val="aa"/>
                <w:rFonts w:eastAsiaTheme="majorEastAsia"/>
                <w:b/>
                <w:noProof/>
              </w:rPr>
              <w:t>1.1 Анализ требований к клиентской части ИС</w:t>
            </w:r>
            <w:r>
              <w:rPr>
                <w:noProof/>
                <w:webHidden/>
              </w:rPr>
              <w:tab/>
            </w:r>
            <w:r>
              <w:rPr>
                <w:noProof/>
                <w:webHidden/>
              </w:rPr>
              <w:fldChar w:fldCharType="begin"/>
            </w:r>
            <w:r>
              <w:rPr>
                <w:noProof/>
                <w:webHidden/>
              </w:rPr>
              <w:instrText xml:space="preserve"> PAGEREF _Toc130325174 \h </w:instrText>
            </w:r>
            <w:r>
              <w:rPr>
                <w:noProof/>
                <w:webHidden/>
              </w:rPr>
            </w:r>
            <w:r>
              <w:rPr>
                <w:noProof/>
                <w:webHidden/>
              </w:rPr>
              <w:fldChar w:fldCharType="separate"/>
            </w:r>
            <w:r>
              <w:rPr>
                <w:noProof/>
                <w:webHidden/>
              </w:rPr>
              <w:t>5</w:t>
            </w:r>
            <w:r>
              <w:rPr>
                <w:noProof/>
                <w:webHidden/>
              </w:rPr>
              <w:fldChar w:fldCharType="end"/>
            </w:r>
          </w:hyperlink>
        </w:p>
        <w:p w:rsidR="00861C0E" w:rsidRDefault="00861C0E">
          <w:pPr>
            <w:pStyle w:val="22"/>
            <w:tabs>
              <w:tab w:val="right" w:leader="dot" w:pos="9345"/>
            </w:tabs>
            <w:rPr>
              <w:rFonts w:asciiTheme="minorHAnsi" w:eastAsiaTheme="minorEastAsia" w:hAnsiTheme="minorHAnsi" w:cstheme="minorBidi"/>
              <w:noProof/>
              <w:sz w:val="22"/>
              <w:szCs w:val="22"/>
            </w:rPr>
          </w:pPr>
          <w:hyperlink w:anchor="_Toc130325175" w:history="1">
            <w:r w:rsidRPr="00F14E55">
              <w:rPr>
                <w:rStyle w:val="aa"/>
                <w:rFonts w:eastAsiaTheme="majorEastAsia"/>
                <w:b/>
                <w:noProof/>
              </w:rPr>
              <w:t>1.2 Цели создания ИС</w:t>
            </w:r>
            <w:r>
              <w:rPr>
                <w:noProof/>
                <w:webHidden/>
              </w:rPr>
              <w:tab/>
            </w:r>
            <w:r>
              <w:rPr>
                <w:noProof/>
                <w:webHidden/>
              </w:rPr>
              <w:fldChar w:fldCharType="begin"/>
            </w:r>
            <w:r>
              <w:rPr>
                <w:noProof/>
                <w:webHidden/>
              </w:rPr>
              <w:instrText xml:space="preserve"> PAGEREF _Toc130325175 \h </w:instrText>
            </w:r>
            <w:r>
              <w:rPr>
                <w:noProof/>
                <w:webHidden/>
              </w:rPr>
            </w:r>
            <w:r>
              <w:rPr>
                <w:noProof/>
                <w:webHidden/>
              </w:rPr>
              <w:fldChar w:fldCharType="separate"/>
            </w:r>
            <w:r>
              <w:rPr>
                <w:noProof/>
                <w:webHidden/>
              </w:rPr>
              <w:t>6</w:t>
            </w:r>
            <w:r>
              <w:rPr>
                <w:noProof/>
                <w:webHidden/>
              </w:rPr>
              <w:fldChar w:fldCharType="end"/>
            </w:r>
          </w:hyperlink>
        </w:p>
        <w:p w:rsidR="00861C0E" w:rsidRDefault="00861C0E">
          <w:pPr>
            <w:pStyle w:val="22"/>
            <w:tabs>
              <w:tab w:val="right" w:leader="dot" w:pos="9345"/>
            </w:tabs>
            <w:rPr>
              <w:rFonts w:asciiTheme="minorHAnsi" w:eastAsiaTheme="minorEastAsia" w:hAnsiTheme="minorHAnsi" w:cstheme="minorBidi"/>
              <w:noProof/>
              <w:sz w:val="22"/>
              <w:szCs w:val="22"/>
            </w:rPr>
          </w:pPr>
          <w:hyperlink w:anchor="_Toc130325176" w:history="1">
            <w:r w:rsidRPr="00F14E55">
              <w:rPr>
                <w:rStyle w:val="aa"/>
                <w:rFonts w:eastAsiaTheme="majorEastAsia"/>
                <w:b/>
                <w:noProof/>
              </w:rPr>
              <w:t>1.3 Характеристики ИС</w:t>
            </w:r>
            <w:r>
              <w:rPr>
                <w:noProof/>
                <w:webHidden/>
              </w:rPr>
              <w:tab/>
            </w:r>
            <w:r>
              <w:rPr>
                <w:noProof/>
                <w:webHidden/>
              </w:rPr>
              <w:fldChar w:fldCharType="begin"/>
            </w:r>
            <w:r>
              <w:rPr>
                <w:noProof/>
                <w:webHidden/>
              </w:rPr>
              <w:instrText xml:space="preserve"> PAGEREF _Toc130325176 \h </w:instrText>
            </w:r>
            <w:r>
              <w:rPr>
                <w:noProof/>
                <w:webHidden/>
              </w:rPr>
            </w:r>
            <w:r>
              <w:rPr>
                <w:noProof/>
                <w:webHidden/>
              </w:rPr>
              <w:fldChar w:fldCharType="separate"/>
            </w:r>
            <w:r>
              <w:rPr>
                <w:noProof/>
                <w:webHidden/>
              </w:rPr>
              <w:t>6</w:t>
            </w:r>
            <w:r>
              <w:rPr>
                <w:noProof/>
                <w:webHidden/>
              </w:rPr>
              <w:fldChar w:fldCharType="end"/>
            </w:r>
          </w:hyperlink>
        </w:p>
        <w:p w:rsidR="00861C0E" w:rsidRDefault="00861C0E">
          <w:pPr>
            <w:pStyle w:val="22"/>
            <w:tabs>
              <w:tab w:val="right" w:leader="dot" w:pos="9345"/>
            </w:tabs>
            <w:rPr>
              <w:rFonts w:asciiTheme="minorHAnsi" w:eastAsiaTheme="minorEastAsia" w:hAnsiTheme="minorHAnsi" w:cstheme="minorBidi"/>
              <w:noProof/>
              <w:sz w:val="22"/>
              <w:szCs w:val="22"/>
            </w:rPr>
          </w:pPr>
          <w:hyperlink w:anchor="_Toc130325177" w:history="1">
            <w:r w:rsidRPr="00F14E55">
              <w:rPr>
                <w:rStyle w:val="aa"/>
                <w:rFonts w:eastAsiaTheme="majorEastAsia"/>
                <w:b/>
                <w:noProof/>
              </w:rPr>
              <w:t>1.4 Спецификация требований к ИС</w:t>
            </w:r>
            <w:r>
              <w:rPr>
                <w:noProof/>
                <w:webHidden/>
              </w:rPr>
              <w:tab/>
            </w:r>
            <w:r>
              <w:rPr>
                <w:noProof/>
                <w:webHidden/>
              </w:rPr>
              <w:fldChar w:fldCharType="begin"/>
            </w:r>
            <w:r>
              <w:rPr>
                <w:noProof/>
                <w:webHidden/>
              </w:rPr>
              <w:instrText xml:space="preserve"> PAGEREF _Toc130325177 \h </w:instrText>
            </w:r>
            <w:r>
              <w:rPr>
                <w:noProof/>
                <w:webHidden/>
              </w:rPr>
            </w:r>
            <w:r>
              <w:rPr>
                <w:noProof/>
                <w:webHidden/>
              </w:rPr>
              <w:fldChar w:fldCharType="separate"/>
            </w:r>
            <w:r>
              <w:rPr>
                <w:noProof/>
                <w:webHidden/>
              </w:rPr>
              <w:t>6</w:t>
            </w:r>
            <w:r>
              <w:rPr>
                <w:noProof/>
                <w:webHidden/>
              </w:rPr>
              <w:fldChar w:fldCharType="end"/>
            </w:r>
          </w:hyperlink>
        </w:p>
        <w:p w:rsidR="00861C0E" w:rsidRDefault="00861C0E">
          <w:pPr>
            <w:pStyle w:val="13"/>
            <w:tabs>
              <w:tab w:val="right" w:leader="dot" w:pos="9345"/>
            </w:tabs>
            <w:rPr>
              <w:rFonts w:asciiTheme="minorHAnsi" w:eastAsiaTheme="minorEastAsia" w:hAnsiTheme="minorHAnsi" w:cstheme="minorBidi"/>
              <w:noProof/>
              <w:sz w:val="22"/>
              <w:szCs w:val="22"/>
            </w:rPr>
          </w:pPr>
          <w:hyperlink w:anchor="_Toc130325178" w:history="1">
            <w:r w:rsidRPr="00F14E55">
              <w:rPr>
                <w:rStyle w:val="aa"/>
                <w:rFonts w:eastAsiaTheme="majorEastAsia"/>
                <w:b/>
                <w:noProof/>
              </w:rPr>
              <w:t>2 Проектирование интерфейса пользователя</w:t>
            </w:r>
            <w:r>
              <w:rPr>
                <w:noProof/>
                <w:webHidden/>
              </w:rPr>
              <w:tab/>
            </w:r>
            <w:r>
              <w:rPr>
                <w:noProof/>
                <w:webHidden/>
              </w:rPr>
              <w:fldChar w:fldCharType="begin"/>
            </w:r>
            <w:r>
              <w:rPr>
                <w:noProof/>
                <w:webHidden/>
              </w:rPr>
              <w:instrText xml:space="preserve"> PAGEREF _Toc130325178 \h </w:instrText>
            </w:r>
            <w:r>
              <w:rPr>
                <w:noProof/>
                <w:webHidden/>
              </w:rPr>
            </w:r>
            <w:r>
              <w:rPr>
                <w:noProof/>
                <w:webHidden/>
              </w:rPr>
              <w:fldChar w:fldCharType="separate"/>
            </w:r>
            <w:r>
              <w:rPr>
                <w:noProof/>
                <w:webHidden/>
              </w:rPr>
              <w:t>8</w:t>
            </w:r>
            <w:r>
              <w:rPr>
                <w:noProof/>
                <w:webHidden/>
              </w:rPr>
              <w:fldChar w:fldCharType="end"/>
            </w:r>
          </w:hyperlink>
        </w:p>
        <w:p w:rsidR="00861C0E" w:rsidRDefault="00861C0E">
          <w:pPr>
            <w:pStyle w:val="22"/>
            <w:tabs>
              <w:tab w:val="right" w:leader="dot" w:pos="9345"/>
            </w:tabs>
            <w:rPr>
              <w:rFonts w:asciiTheme="minorHAnsi" w:eastAsiaTheme="minorEastAsia" w:hAnsiTheme="minorHAnsi" w:cstheme="minorBidi"/>
              <w:noProof/>
              <w:sz w:val="22"/>
              <w:szCs w:val="22"/>
            </w:rPr>
          </w:pPr>
          <w:hyperlink w:anchor="_Toc130325179" w:history="1">
            <w:r w:rsidRPr="00F14E55">
              <w:rPr>
                <w:rStyle w:val="aa"/>
                <w:rFonts w:eastAsiaTheme="majorEastAsia"/>
                <w:b/>
                <w:noProof/>
              </w:rPr>
              <w:t>2.1 Разработка дерева форм</w:t>
            </w:r>
            <w:r>
              <w:rPr>
                <w:noProof/>
                <w:webHidden/>
              </w:rPr>
              <w:tab/>
            </w:r>
            <w:r>
              <w:rPr>
                <w:noProof/>
                <w:webHidden/>
              </w:rPr>
              <w:fldChar w:fldCharType="begin"/>
            </w:r>
            <w:r>
              <w:rPr>
                <w:noProof/>
                <w:webHidden/>
              </w:rPr>
              <w:instrText xml:space="preserve"> PAGEREF _Toc130325179 \h </w:instrText>
            </w:r>
            <w:r>
              <w:rPr>
                <w:noProof/>
                <w:webHidden/>
              </w:rPr>
            </w:r>
            <w:r>
              <w:rPr>
                <w:noProof/>
                <w:webHidden/>
              </w:rPr>
              <w:fldChar w:fldCharType="separate"/>
            </w:r>
            <w:r>
              <w:rPr>
                <w:noProof/>
                <w:webHidden/>
              </w:rPr>
              <w:t>8</w:t>
            </w:r>
            <w:r>
              <w:rPr>
                <w:noProof/>
                <w:webHidden/>
              </w:rPr>
              <w:fldChar w:fldCharType="end"/>
            </w:r>
          </w:hyperlink>
        </w:p>
        <w:p w:rsidR="003D6D0A" w:rsidRDefault="003D6D0A">
          <w:r>
            <w:rPr>
              <w:b/>
              <w:bCs/>
            </w:rPr>
            <w:fldChar w:fldCharType="end"/>
          </w:r>
        </w:p>
      </w:sdtContent>
    </w:sdt>
    <w:p w:rsidR="00022F62" w:rsidRDefault="00022F62" w:rsidP="00877B41"/>
    <w:p w:rsidR="00877B41" w:rsidRDefault="00877B41" w:rsidP="00877B41">
      <w:pPr>
        <w:pStyle w:val="21"/>
        <w:ind w:firstLine="0"/>
      </w:pPr>
    </w:p>
    <w:p w:rsidR="007865C9" w:rsidRDefault="007865C9">
      <w:pPr>
        <w:spacing w:after="160" w:line="259" w:lineRule="auto"/>
      </w:pPr>
      <w:r>
        <w:br w:type="page"/>
      </w:r>
    </w:p>
    <w:p w:rsidR="004108DF" w:rsidRPr="00452A1B" w:rsidRDefault="00D43538" w:rsidP="00B732E2">
      <w:pPr>
        <w:pStyle w:val="a"/>
        <w:numPr>
          <w:ilvl w:val="0"/>
          <w:numId w:val="0"/>
        </w:numPr>
        <w:ind w:firstLine="709"/>
        <w:rPr>
          <w:b/>
        </w:rPr>
      </w:pPr>
      <w:bookmarkStart w:id="2" w:name="_Toc130325172"/>
      <w:r w:rsidRPr="00452A1B">
        <w:rPr>
          <w:b/>
        </w:rPr>
        <w:lastRenderedPageBreak/>
        <w:t>Введение</w:t>
      </w:r>
      <w:bookmarkEnd w:id="2"/>
    </w:p>
    <w:p w:rsidR="00F23458" w:rsidRPr="00452A1B" w:rsidRDefault="00FE0A9E" w:rsidP="00DA0AFB">
      <w:pPr>
        <w:pStyle w:val="a"/>
        <w:numPr>
          <w:ilvl w:val="0"/>
          <w:numId w:val="0"/>
        </w:numPr>
        <w:ind w:left="709"/>
        <w:rPr>
          <w:b/>
        </w:rPr>
      </w:pPr>
      <w:bookmarkStart w:id="3" w:name="_Toc130325173"/>
      <w:r w:rsidRPr="00452A1B">
        <w:rPr>
          <w:b/>
        </w:rPr>
        <w:t xml:space="preserve">1 </w:t>
      </w:r>
      <w:r w:rsidR="00C41BE5" w:rsidRPr="00452A1B">
        <w:rPr>
          <w:b/>
        </w:rPr>
        <w:t>Разработка технического задания</w:t>
      </w:r>
      <w:bookmarkEnd w:id="3"/>
    </w:p>
    <w:p w:rsidR="00636DCF" w:rsidRPr="00333F20" w:rsidRDefault="00F6609E" w:rsidP="00333F20">
      <w:pPr>
        <w:pStyle w:val="a"/>
        <w:numPr>
          <w:ilvl w:val="1"/>
          <w:numId w:val="7"/>
        </w:numPr>
        <w:ind w:firstLine="709"/>
        <w:outlineLvl w:val="1"/>
        <w:rPr>
          <w:b/>
        </w:rPr>
      </w:pPr>
      <w:bookmarkStart w:id="4" w:name="_Toc130325174"/>
      <w:r w:rsidRPr="00452A1B">
        <w:rPr>
          <w:b/>
        </w:rPr>
        <w:t>Анализ требований к клиентской части ИС</w:t>
      </w:r>
      <w:bookmarkEnd w:id="4"/>
    </w:p>
    <w:p w:rsidR="00826CCC" w:rsidRPr="00922143" w:rsidRDefault="00A07815" w:rsidP="00922143">
      <w:pPr>
        <w:pStyle w:val="ac"/>
        <w:rPr>
          <w:b/>
        </w:rPr>
      </w:pPr>
      <w:r w:rsidRPr="00922143">
        <w:rPr>
          <w:b/>
        </w:rPr>
        <w:t>Описание предметной области</w:t>
      </w:r>
    </w:p>
    <w:p w:rsidR="007214FC" w:rsidRDefault="007214FC" w:rsidP="009F659B">
      <w:pPr>
        <w:pStyle w:val="ac"/>
        <w:rPr>
          <w:color w:val="000000" w:themeColor="text1"/>
          <w:shd w:val="clear" w:color="auto" w:fill="FFFFFF"/>
        </w:rPr>
      </w:pPr>
      <w:proofErr w:type="spellStart"/>
      <w:r w:rsidRPr="009F659B">
        <w:t>Экопарк</w:t>
      </w:r>
      <w:proofErr w:type="spellEnd"/>
      <w:r w:rsidRPr="009F659B">
        <w:t xml:space="preserve"> – туристический объект, предоставляющий услуги отдыха. Система предназначена для обработки информации о гостях, их взаимодействиях с системой, оказанных услугах. 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 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имеет уникальный номер. Еще на объекте есть так называемые термы. Термы представляют из себя комплекс услуг с бассейнами, саунами и парными. </w:t>
      </w:r>
      <w:r w:rsidRPr="009F659B">
        <w:rPr>
          <w:color w:val="000000" w:themeColor="text1"/>
          <w:shd w:val="clear" w:color="auto" w:fill="FFFFFF"/>
        </w:rPr>
        <w:t xml:space="preserve">Клиент при входе на территорию получает наручный браслет. Этот браслет служит ключом к использованию всех услуг на территории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 xml:space="preserve">. Клиент может использовать его для оплаты разовых услуг. Все данные о посещении записываются, и при покидании территории производится итоговая стоимость посещения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w:t>
      </w:r>
    </w:p>
    <w:p w:rsidR="00F50F2E" w:rsidRDefault="00F50F2E" w:rsidP="009F659B">
      <w:pPr>
        <w:pStyle w:val="ac"/>
        <w:rPr>
          <w:color w:val="000000" w:themeColor="text1"/>
          <w:shd w:val="clear" w:color="auto" w:fill="FFFFFF"/>
        </w:rPr>
      </w:pPr>
      <w:r>
        <w:rPr>
          <w:color w:val="000000" w:themeColor="text1"/>
          <w:shd w:val="clear" w:color="auto" w:fill="FFFFFF"/>
        </w:rPr>
        <w:t xml:space="preserve">Исходя из описания предметной области, необходимо разработать клиентское приложение, которое будет работать с информационной системой. </w:t>
      </w:r>
    </w:p>
    <w:p w:rsidR="00F50F2E" w:rsidRDefault="00F50F2E" w:rsidP="009F659B">
      <w:pPr>
        <w:pStyle w:val="ac"/>
        <w:rPr>
          <w:color w:val="000000" w:themeColor="text1"/>
          <w:shd w:val="clear" w:color="auto" w:fill="FFFFFF"/>
          <w:lang w:val="en-US"/>
        </w:rPr>
      </w:pPr>
      <w:r>
        <w:rPr>
          <w:color w:val="000000" w:themeColor="text1"/>
          <w:shd w:val="clear" w:color="auto" w:fill="FFFFFF"/>
        </w:rPr>
        <w:t xml:space="preserve">Приложение будет представлять из себя классическое настольное приложение, поставляемое через дистрибутив </w:t>
      </w:r>
      <w:r w:rsidR="0093310B">
        <w:rPr>
          <w:color w:val="000000" w:themeColor="text1"/>
          <w:shd w:val="clear" w:color="auto" w:fill="FFFFFF"/>
        </w:rPr>
        <w:t>на настольные ПК будущих пользовател</w:t>
      </w:r>
      <w:r w:rsidR="00C5012C">
        <w:rPr>
          <w:color w:val="000000" w:themeColor="text1"/>
          <w:shd w:val="clear" w:color="auto" w:fill="FFFFFF"/>
        </w:rPr>
        <w:t>ей.</w:t>
      </w:r>
      <w:r w:rsidR="00FE0A9E" w:rsidRPr="00FE0A9E">
        <w:rPr>
          <w:color w:val="000000" w:themeColor="text1"/>
          <w:shd w:val="clear" w:color="auto" w:fill="FFFFFF"/>
        </w:rPr>
        <w:t xml:space="preserve"> </w:t>
      </w:r>
      <w:r w:rsidR="00FE0A9E">
        <w:rPr>
          <w:color w:val="000000" w:themeColor="text1"/>
          <w:shd w:val="clear" w:color="auto" w:fill="FFFFFF"/>
        </w:rPr>
        <w:t>Так как ИС имеет разные входные данные, различн</w:t>
      </w:r>
      <w:r w:rsidR="00D11DB3">
        <w:rPr>
          <w:color w:val="000000" w:themeColor="text1"/>
          <w:shd w:val="clear" w:color="auto" w:fill="FFFFFF"/>
        </w:rPr>
        <w:t xml:space="preserve">ые функции и т. п, необходимо разработать функционал разделения ответственности, иными словами регистрация и </w:t>
      </w:r>
      <w:proofErr w:type="spellStart"/>
      <w:r w:rsidR="00D11DB3">
        <w:rPr>
          <w:color w:val="000000" w:themeColor="text1"/>
          <w:shd w:val="clear" w:color="auto" w:fill="FFFFFF"/>
        </w:rPr>
        <w:t>аунтефикация</w:t>
      </w:r>
      <w:proofErr w:type="spellEnd"/>
      <w:r w:rsidR="00D11DB3">
        <w:rPr>
          <w:color w:val="000000" w:themeColor="text1"/>
          <w:shd w:val="clear" w:color="auto" w:fill="FFFFFF"/>
        </w:rPr>
        <w:t>.</w:t>
      </w:r>
      <w:r w:rsidR="007866A8">
        <w:rPr>
          <w:color w:val="000000" w:themeColor="text1"/>
          <w:shd w:val="clear" w:color="auto" w:fill="FFFFFF"/>
        </w:rPr>
        <w:t xml:space="preserve"> </w:t>
      </w:r>
      <w:r w:rsidR="007A46A0">
        <w:rPr>
          <w:color w:val="000000" w:themeColor="text1"/>
          <w:shd w:val="clear" w:color="auto" w:fill="FFFFFF"/>
        </w:rPr>
        <w:t>Таким образом, можно составить список требований</w:t>
      </w:r>
      <w:r w:rsidR="007A46A0">
        <w:rPr>
          <w:color w:val="000000" w:themeColor="text1"/>
          <w:shd w:val="clear" w:color="auto" w:fill="FFFFFF"/>
          <w:lang w:val="en-US"/>
        </w:rPr>
        <w:t>:</w:t>
      </w:r>
    </w:p>
    <w:p w:rsidR="007A46A0" w:rsidRDefault="005E5B29" w:rsidP="00F25BE5">
      <w:pPr>
        <w:pStyle w:val="ac"/>
        <w:numPr>
          <w:ilvl w:val="0"/>
          <w:numId w:val="8"/>
        </w:numPr>
        <w:ind w:left="0" w:firstLine="709"/>
        <w:rPr>
          <w:color w:val="000000" w:themeColor="text1"/>
          <w:shd w:val="clear" w:color="auto" w:fill="FFFFFF"/>
          <w:lang w:val="en-US"/>
        </w:rPr>
      </w:pPr>
      <w:r>
        <w:rPr>
          <w:color w:val="000000" w:themeColor="text1"/>
          <w:shd w:val="clear" w:color="auto" w:fill="FFFFFF"/>
        </w:rPr>
        <w:t>п</w:t>
      </w:r>
      <w:r w:rsidR="007A46A0">
        <w:rPr>
          <w:color w:val="000000" w:themeColor="text1"/>
          <w:shd w:val="clear" w:color="auto" w:fill="FFFFFF"/>
        </w:rPr>
        <w:t>риложение должно быть настольным</w:t>
      </w:r>
      <w:r w:rsidR="00E404E1">
        <w:rPr>
          <w:color w:val="000000" w:themeColor="text1"/>
          <w:shd w:val="clear" w:color="auto" w:fill="FFFFFF"/>
          <w:lang w:val="en-US"/>
        </w:rPr>
        <w:t>;</w:t>
      </w:r>
    </w:p>
    <w:p w:rsidR="006C71D6" w:rsidRPr="00C86356"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6C71D6">
        <w:rPr>
          <w:color w:val="000000" w:themeColor="text1"/>
          <w:shd w:val="clear" w:color="auto" w:fill="FFFFFF"/>
        </w:rPr>
        <w:t xml:space="preserve">риложение </w:t>
      </w:r>
      <w:r w:rsidR="00C86356">
        <w:rPr>
          <w:color w:val="000000" w:themeColor="text1"/>
          <w:shd w:val="clear" w:color="auto" w:fill="FFFFFF"/>
        </w:rPr>
        <w:t xml:space="preserve">должно </w:t>
      </w:r>
      <w:proofErr w:type="spellStart"/>
      <w:r w:rsidR="00C86356">
        <w:rPr>
          <w:color w:val="000000" w:themeColor="text1"/>
          <w:shd w:val="clear" w:color="auto" w:fill="FFFFFF"/>
        </w:rPr>
        <w:t>распостраняться</w:t>
      </w:r>
      <w:proofErr w:type="spellEnd"/>
      <w:r w:rsidR="00C86356">
        <w:rPr>
          <w:color w:val="000000" w:themeColor="text1"/>
          <w:shd w:val="clear" w:color="auto" w:fill="FFFFFF"/>
        </w:rPr>
        <w:t xml:space="preserve"> через дистрибутив</w:t>
      </w:r>
      <w:r w:rsidR="00C86356" w:rsidRPr="00C86356">
        <w:rPr>
          <w:color w:val="000000" w:themeColor="text1"/>
          <w:shd w:val="clear" w:color="auto" w:fill="FFFFFF"/>
        </w:rPr>
        <w:t>;</w:t>
      </w:r>
    </w:p>
    <w:p w:rsidR="00E404E1" w:rsidRPr="00E404E1"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E404E1">
        <w:rPr>
          <w:color w:val="000000" w:themeColor="text1"/>
          <w:shd w:val="clear" w:color="auto" w:fill="FFFFFF"/>
        </w:rPr>
        <w:t>редусмотреть работу для пользователей различных ролей</w:t>
      </w:r>
      <w:r w:rsidR="00E404E1" w:rsidRPr="00E404E1">
        <w:rPr>
          <w:color w:val="000000" w:themeColor="text1"/>
          <w:shd w:val="clear" w:color="auto" w:fill="FFFFFF"/>
        </w:rPr>
        <w:t>;</w:t>
      </w:r>
    </w:p>
    <w:p w:rsidR="00E404E1" w:rsidRPr="00F70A1F"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lastRenderedPageBreak/>
        <w:t>п</w:t>
      </w:r>
      <w:r w:rsidR="00F70A1F">
        <w:rPr>
          <w:color w:val="000000" w:themeColor="text1"/>
          <w:shd w:val="clear" w:color="auto" w:fill="FFFFFF"/>
        </w:rPr>
        <w:t>риложение должно иметь графический интерфейс, иметь формы для ввода входных данных и элементы для отображения выходных данных</w:t>
      </w:r>
      <w:r w:rsidR="00F70A1F" w:rsidRPr="00F70A1F">
        <w:rPr>
          <w:color w:val="000000" w:themeColor="text1"/>
          <w:shd w:val="clear" w:color="auto" w:fill="FFFFFF"/>
        </w:rPr>
        <w:t>;</w:t>
      </w:r>
    </w:p>
    <w:p w:rsidR="00A07815" w:rsidRPr="00315748" w:rsidRDefault="005E5B29" w:rsidP="00A0781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C15E3A">
        <w:rPr>
          <w:color w:val="000000" w:themeColor="text1"/>
          <w:shd w:val="clear" w:color="auto" w:fill="FFFFFF"/>
        </w:rPr>
        <w:t xml:space="preserve">риложение должно уметь </w:t>
      </w:r>
      <w:r w:rsidR="006C71D6">
        <w:rPr>
          <w:color w:val="000000" w:themeColor="text1"/>
          <w:shd w:val="clear" w:color="auto" w:fill="FFFFFF"/>
        </w:rPr>
        <w:t xml:space="preserve">обращаться к удаленным хранилищам данных, </w:t>
      </w:r>
      <w:r w:rsidR="00177D90">
        <w:rPr>
          <w:color w:val="000000" w:themeColor="text1"/>
          <w:shd w:val="clear" w:color="auto" w:fill="FFFFFF"/>
        </w:rPr>
        <w:t>получать, обрабатывать, сохранять и изменять данные необходимым образом</w:t>
      </w:r>
      <w:r w:rsidR="00177D90" w:rsidRPr="00177D90">
        <w:rPr>
          <w:color w:val="000000" w:themeColor="text1"/>
          <w:shd w:val="clear" w:color="auto" w:fill="FFFFFF"/>
        </w:rPr>
        <w:t>;</w:t>
      </w:r>
    </w:p>
    <w:p w:rsidR="001152E2" w:rsidRPr="00062F58" w:rsidRDefault="00186E87" w:rsidP="00F6609E">
      <w:pPr>
        <w:pStyle w:val="a"/>
        <w:numPr>
          <w:ilvl w:val="1"/>
          <w:numId w:val="7"/>
        </w:numPr>
        <w:ind w:firstLine="709"/>
        <w:outlineLvl w:val="1"/>
        <w:rPr>
          <w:b/>
        </w:rPr>
      </w:pPr>
      <w:bookmarkStart w:id="5" w:name="_Toc130325175"/>
      <w:r w:rsidRPr="00062F58">
        <w:rPr>
          <w:b/>
        </w:rPr>
        <w:t>Цели создания ИС</w:t>
      </w:r>
      <w:bookmarkEnd w:id="5"/>
    </w:p>
    <w:p w:rsidR="00315748" w:rsidRPr="00CD267D" w:rsidRDefault="00315748" w:rsidP="001E0A38">
      <w:pPr>
        <w:pStyle w:val="ac"/>
      </w:pPr>
      <w:r>
        <w:t>Основными целями создания ИС являются автоматизация рутинных процессов при работе с данной предметной областью, хранение, обработка и выдача информации пользователям, выполнение их требований на высшем, безошибочном уровне.</w:t>
      </w:r>
      <w:r w:rsidR="00E36662" w:rsidRPr="00E36662">
        <w:t xml:space="preserve"> </w:t>
      </w:r>
      <w:r w:rsidR="00E36662">
        <w:t>За счет автоматизации процесса обработки данных сводится на «нет» вероятность человеческой ошибки в процессе</w:t>
      </w:r>
      <w:r w:rsidR="007879D2">
        <w:t xml:space="preserve"> работы</w:t>
      </w:r>
      <w:r w:rsidR="00E36662">
        <w:t xml:space="preserve">. Появится возможность </w:t>
      </w:r>
      <w:r w:rsidR="0002193F">
        <w:t>быстрого выполнения определенных действий.</w:t>
      </w:r>
      <w:r w:rsidR="007A09C5">
        <w:t xml:space="preserve"> Основными процессами, подвергнувшимся автоматизации, являются</w:t>
      </w:r>
      <w:r w:rsidR="007A09C5" w:rsidRPr="00CD267D">
        <w:t>:</w:t>
      </w:r>
    </w:p>
    <w:p w:rsidR="007A09C5" w:rsidRDefault="007A09C5" w:rsidP="00A8511D">
      <w:pPr>
        <w:pStyle w:val="ac"/>
        <w:numPr>
          <w:ilvl w:val="0"/>
          <w:numId w:val="10"/>
        </w:numPr>
        <w:ind w:left="0" w:firstLine="709"/>
        <w:rPr>
          <w:lang w:val="en-US"/>
        </w:rPr>
      </w:pPr>
      <w:r>
        <w:t>Возможность бронирования мест пользователями</w:t>
      </w:r>
      <w:r>
        <w:rPr>
          <w:lang w:val="en-US"/>
        </w:rPr>
        <w:t>;</w:t>
      </w:r>
    </w:p>
    <w:p w:rsidR="007A09C5" w:rsidRPr="00A92B09" w:rsidRDefault="00A92B09" w:rsidP="00A8511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A92B09" w:rsidRPr="00943CF4" w:rsidRDefault="00A92B09" w:rsidP="00A8511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943CF4" w:rsidRPr="00A92B09" w:rsidRDefault="00943CF4" w:rsidP="00A8511D">
      <w:pPr>
        <w:pStyle w:val="ac"/>
        <w:numPr>
          <w:ilvl w:val="0"/>
          <w:numId w:val="10"/>
        </w:numPr>
        <w:ind w:left="0" w:firstLine="709"/>
      </w:pPr>
      <w:r>
        <w:t>Создание смен рабочих</w:t>
      </w:r>
      <w:r>
        <w:rPr>
          <w:lang w:val="en-US"/>
        </w:rPr>
        <w:t>;</w:t>
      </w:r>
    </w:p>
    <w:p w:rsidR="004D0902" w:rsidRPr="00062F58" w:rsidRDefault="004D0902" w:rsidP="00F6609E">
      <w:pPr>
        <w:pStyle w:val="a"/>
        <w:numPr>
          <w:ilvl w:val="1"/>
          <w:numId w:val="7"/>
        </w:numPr>
        <w:ind w:firstLine="709"/>
        <w:outlineLvl w:val="1"/>
        <w:rPr>
          <w:b/>
        </w:rPr>
      </w:pPr>
      <w:bookmarkStart w:id="6" w:name="_Toc130325176"/>
      <w:r w:rsidRPr="00062F58">
        <w:rPr>
          <w:b/>
        </w:rPr>
        <w:t>Характеристики ИС</w:t>
      </w:r>
      <w:bookmarkEnd w:id="6"/>
    </w:p>
    <w:p w:rsidR="00963678" w:rsidRPr="00963678" w:rsidRDefault="00F04B39" w:rsidP="00963678">
      <w:pPr>
        <w:pStyle w:val="a"/>
        <w:numPr>
          <w:ilvl w:val="1"/>
          <w:numId w:val="7"/>
        </w:numPr>
        <w:ind w:firstLine="709"/>
        <w:outlineLvl w:val="1"/>
        <w:rPr>
          <w:b/>
        </w:rPr>
      </w:pPr>
      <w:bookmarkStart w:id="7" w:name="_Toc130325177"/>
      <w:r w:rsidRPr="00062F58">
        <w:rPr>
          <w:b/>
        </w:rPr>
        <w:t>Спецификация требований к ИС</w:t>
      </w:r>
      <w:bookmarkEnd w:id="7"/>
    </w:p>
    <w:p w:rsidR="003A066E" w:rsidRDefault="00E96144" w:rsidP="00E96144">
      <w:pPr>
        <w:pStyle w:val="ac"/>
        <w:rPr>
          <w:b/>
        </w:rPr>
      </w:pPr>
      <w:r w:rsidRPr="00E96144">
        <w:rPr>
          <w:b/>
        </w:rPr>
        <w:t>Общее описание</w:t>
      </w:r>
    </w:p>
    <w:p w:rsidR="004D5CBB" w:rsidRDefault="001C7D43" w:rsidP="00552016">
      <w:pPr>
        <w:pStyle w:val="ac"/>
        <w:rPr>
          <w:color w:val="000000" w:themeColor="text1"/>
          <w:shd w:val="clear" w:color="auto" w:fill="FFFFFF"/>
        </w:rPr>
      </w:pPr>
      <w:r>
        <w:rPr>
          <w:color w:val="000000" w:themeColor="text1"/>
          <w:shd w:val="clear" w:color="auto" w:fill="FFFFFF"/>
        </w:rPr>
        <w:t>Приложение будет представлять из себя классическое настольное приложение, поставляемое через дистрибутив на настольные ПК будущих пользователей.</w:t>
      </w:r>
      <w:r w:rsidR="004D5CBB">
        <w:rPr>
          <w:color w:val="000000" w:themeColor="text1"/>
          <w:shd w:val="clear" w:color="auto" w:fill="FFFFFF"/>
        </w:rPr>
        <w:t xml:space="preserve"> </w:t>
      </w:r>
      <w:r w:rsidR="00E911FD">
        <w:rPr>
          <w:color w:val="000000" w:themeColor="text1"/>
          <w:shd w:val="clear" w:color="auto" w:fill="FFFFFF"/>
        </w:rPr>
        <w:t xml:space="preserve">Приложение будет работать под управлением ОС </w:t>
      </w:r>
      <w:r w:rsidR="00E911FD">
        <w:rPr>
          <w:color w:val="000000" w:themeColor="text1"/>
          <w:shd w:val="clear" w:color="auto" w:fill="FFFFFF"/>
          <w:lang w:val="en-US"/>
        </w:rPr>
        <w:t>Windows</w:t>
      </w:r>
      <w:r w:rsidR="00E911FD" w:rsidRPr="00CD267D">
        <w:rPr>
          <w:color w:val="000000" w:themeColor="text1"/>
          <w:shd w:val="clear" w:color="auto" w:fill="FFFFFF"/>
        </w:rPr>
        <w:t xml:space="preserve">. </w:t>
      </w:r>
      <w:r w:rsidR="00E911FD">
        <w:rPr>
          <w:color w:val="000000" w:themeColor="text1"/>
          <w:shd w:val="clear" w:color="auto" w:fill="FFFFFF"/>
        </w:rPr>
        <w:t xml:space="preserve">Минимальная версия ОС – 7. </w:t>
      </w:r>
    </w:p>
    <w:p w:rsidR="00C6078D" w:rsidRPr="00AC0F4F" w:rsidRDefault="00F83ACE" w:rsidP="00552016">
      <w:pPr>
        <w:pStyle w:val="ac"/>
        <w:rPr>
          <w:b/>
          <w:color w:val="000000" w:themeColor="text1"/>
          <w:shd w:val="clear" w:color="auto" w:fill="FFFFFF"/>
        </w:rPr>
      </w:pPr>
      <w:r>
        <w:rPr>
          <w:b/>
          <w:color w:val="000000" w:themeColor="text1"/>
          <w:shd w:val="clear" w:color="auto" w:fill="FFFFFF"/>
        </w:rPr>
        <w:t>Требования к пользователям</w:t>
      </w:r>
      <w:r w:rsidR="00C6078D" w:rsidRPr="00AC0F4F">
        <w:rPr>
          <w:b/>
          <w:color w:val="000000" w:themeColor="text1"/>
          <w:shd w:val="clear" w:color="auto" w:fill="FFFFFF"/>
        </w:rPr>
        <w:t xml:space="preserve"> системы</w:t>
      </w:r>
    </w:p>
    <w:p w:rsidR="00C6078D" w:rsidRPr="00C6078D" w:rsidRDefault="00C6078D" w:rsidP="00C6078D">
      <w:pPr>
        <w:pStyle w:val="ac"/>
        <w:rPr>
          <w:color w:val="000000" w:themeColor="text1"/>
          <w:shd w:val="clear" w:color="auto" w:fill="FFFFFF"/>
        </w:rPr>
      </w:pPr>
      <w:r>
        <w:rPr>
          <w:color w:val="000000" w:themeColor="text1"/>
          <w:shd w:val="clear" w:color="auto" w:fill="FFFFFF"/>
        </w:rPr>
        <w:t>Основные пользователи</w:t>
      </w:r>
      <w:r w:rsidR="000B56D7">
        <w:rPr>
          <w:color w:val="000000" w:themeColor="text1"/>
          <w:shd w:val="clear" w:color="auto" w:fill="FFFFFF"/>
        </w:rPr>
        <w:t xml:space="preserve"> ИС</w:t>
      </w:r>
      <w:r w:rsidRPr="00C6078D">
        <w:rPr>
          <w:color w:val="000000" w:themeColor="text1"/>
          <w:shd w:val="clear" w:color="auto" w:fill="FFFFFF"/>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Обычный пользователь</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 xml:space="preserve">Сотрудник </w:t>
      </w:r>
      <w:proofErr w:type="spellStart"/>
      <w:r>
        <w:rPr>
          <w:color w:val="000000" w:themeColor="text1"/>
          <w:shd w:val="clear" w:color="auto" w:fill="FFFFFF"/>
        </w:rPr>
        <w:t>рецепшена</w:t>
      </w:r>
      <w:proofErr w:type="spellEnd"/>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Управляющий персонал</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lastRenderedPageBreak/>
        <w:t>Администратор</w:t>
      </w:r>
      <w:r w:rsidR="00F90776">
        <w:rPr>
          <w:color w:val="000000" w:themeColor="text1"/>
          <w:shd w:val="clear" w:color="auto" w:fill="FFFFFF"/>
          <w:lang w:val="en-US"/>
        </w:rPr>
        <w:t>;</w:t>
      </w:r>
    </w:p>
    <w:p w:rsidR="0040648D" w:rsidRPr="00404517" w:rsidRDefault="00767928" w:rsidP="0040648D">
      <w:pPr>
        <w:pStyle w:val="ac"/>
        <w:rPr>
          <w:b/>
        </w:rPr>
      </w:pPr>
      <w:r>
        <w:rPr>
          <w:b/>
        </w:rPr>
        <w:t>Требования к функциям</w:t>
      </w:r>
      <w:r w:rsidR="00803A9B" w:rsidRPr="00404517">
        <w:rPr>
          <w:b/>
        </w:rPr>
        <w:t xml:space="preserve"> системы</w:t>
      </w:r>
    </w:p>
    <w:p w:rsidR="0040648D" w:rsidRDefault="0040648D" w:rsidP="0040648D">
      <w:pPr>
        <w:pStyle w:val="ac"/>
        <w:numPr>
          <w:ilvl w:val="0"/>
          <w:numId w:val="10"/>
        </w:numPr>
        <w:ind w:left="0" w:firstLine="709"/>
        <w:rPr>
          <w:lang w:val="en-US"/>
        </w:rPr>
      </w:pPr>
      <w:r>
        <w:t>Возможность бронирования мест пользователями</w:t>
      </w:r>
      <w:r>
        <w:rPr>
          <w:lang w:val="en-US"/>
        </w:rPr>
        <w:t>;</w:t>
      </w:r>
    </w:p>
    <w:p w:rsidR="002A6116" w:rsidRDefault="002A6116" w:rsidP="0040648D">
      <w:pPr>
        <w:pStyle w:val="ac"/>
        <w:numPr>
          <w:ilvl w:val="0"/>
          <w:numId w:val="10"/>
        </w:numPr>
        <w:ind w:left="0" w:firstLine="709"/>
        <w:rPr>
          <w:lang w:val="en-US"/>
        </w:rPr>
      </w:pPr>
      <w:r>
        <w:t>Отмена бронирования</w:t>
      </w:r>
      <w:r>
        <w:rPr>
          <w:lang w:val="en-US"/>
        </w:rPr>
        <w:t>;</w:t>
      </w:r>
    </w:p>
    <w:p w:rsidR="002A6116" w:rsidRDefault="002A6116" w:rsidP="0040648D">
      <w:pPr>
        <w:pStyle w:val="ac"/>
        <w:numPr>
          <w:ilvl w:val="0"/>
          <w:numId w:val="10"/>
        </w:numPr>
        <w:ind w:left="0" w:firstLine="709"/>
        <w:rPr>
          <w:lang w:val="en-US"/>
        </w:rPr>
      </w:pPr>
      <w:r>
        <w:t>Просмотр своих броней</w:t>
      </w:r>
      <w:r>
        <w:rPr>
          <w:lang w:val="en-US"/>
        </w:rPr>
        <w:t>;</w:t>
      </w:r>
    </w:p>
    <w:p w:rsidR="0040648D" w:rsidRPr="00A92B09" w:rsidRDefault="0040648D" w:rsidP="0040648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40648D" w:rsidRPr="00943CF4" w:rsidRDefault="0040648D" w:rsidP="0040648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40648D" w:rsidRPr="00AE3538" w:rsidRDefault="0040648D" w:rsidP="0040648D">
      <w:pPr>
        <w:pStyle w:val="ac"/>
        <w:numPr>
          <w:ilvl w:val="0"/>
          <w:numId w:val="10"/>
        </w:numPr>
        <w:ind w:left="0" w:firstLine="709"/>
      </w:pPr>
      <w:r>
        <w:t>Создание смен рабочих</w:t>
      </w:r>
      <w:r>
        <w:rPr>
          <w:lang w:val="en-US"/>
        </w:rPr>
        <w:t>;</w:t>
      </w:r>
    </w:p>
    <w:p w:rsidR="00AE3538" w:rsidRPr="00AE3538" w:rsidRDefault="00AE3538" w:rsidP="0040648D">
      <w:pPr>
        <w:pStyle w:val="ac"/>
        <w:numPr>
          <w:ilvl w:val="0"/>
          <w:numId w:val="10"/>
        </w:numPr>
        <w:ind w:left="0" w:firstLine="709"/>
      </w:pPr>
      <w:r>
        <w:t>Удаление, добавление сотрудников</w:t>
      </w:r>
      <w:r>
        <w:rPr>
          <w:lang w:val="en-US"/>
        </w:rPr>
        <w:t>;</w:t>
      </w:r>
    </w:p>
    <w:p w:rsidR="00AE3538" w:rsidRPr="006D5E9B" w:rsidRDefault="00DF6925" w:rsidP="0040648D">
      <w:pPr>
        <w:pStyle w:val="ac"/>
        <w:numPr>
          <w:ilvl w:val="0"/>
          <w:numId w:val="10"/>
        </w:numPr>
        <w:ind w:left="0" w:firstLine="709"/>
      </w:pPr>
      <w:r>
        <w:t>Бронирование мест сотрудниками</w:t>
      </w:r>
      <w:r>
        <w:rPr>
          <w:lang w:val="en-US"/>
        </w:rPr>
        <w:t>;</w:t>
      </w:r>
    </w:p>
    <w:p w:rsidR="0081225D" w:rsidRDefault="006D5E9B" w:rsidP="007965B3">
      <w:pPr>
        <w:pStyle w:val="ac"/>
        <w:numPr>
          <w:ilvl w:val="0"/>
          <w:numId w:val="10"/>
        </w:numPr>
        <w:ind w:left="0" w:firstLine="709"/>
      </w:pPr>
      <w:r>
        <w:t xml:space="preserve">Добавление информации </w:t>
      </w:r>
      <w:r w:rsidR="004F2664">
        <w:t>об услугах</w:t>
      </w:r>
      <w:r w:rsidR="004F2664">
        <w:rPr>
          <w:lang w:val="en-US"/>
        </w:rPr>
        <w:t>;</w:t>
      </w:r>
    </w:p>
    <w:p w:rsidR="002F24D7" w:rsidRPr="00652292" w:rsidRDefault="002F24D7" w:rsidP="002F24D7">
      <w:pPr>
        <w:pStyle w:val="ac"/>
        <w:ind w:left="709" w:firstLine="0"/>
        <w:rPr>
          <w:b/>
        </w:rPr>
      </w:pPr>
      <w:r w:rsidRPr="00652292">
        <w:rPr>
          <w:b/>
        </w:rPr>
        <w:t>Требования к качеству</w:t>
      </w:r>
      <w:r w:rsidR="001D119D">
        <w:rPr>
          <w:b/>
        </w:rPr>
        <w:t xml:space="preserve"> системы</w:t>
      </w:r>
    </w:p>
    <w:p w:rsidR="002F24D7" w:rsidRDefault="00941827" w:rsidP="00646D63">
      <w:pPr>
        <w:pStyle w:val="ac"/>
        <w:numPr>
          <w:ilvl w:val="0"/>
          <w:numId w:val="13"/>
        </w:numPr>
        <w:ind w:left="0" w:firstLine="709"/>
      </w:pPr>
      <w:r w:rsidRPr="005F46DA">
        <w:rPr>
          <w:b/>
        </w:rPr>
        <w:t>Удобство пользования</w:t>
      </w:r>
      <w:r>
        <w:t xml:space="preserve"> должно быть на высоком уровне. Интуитивное расположение элементов управления, </w:t>
      </w:r>
      <w:r w:rsidR="0022747D">
        <w:t xml:space="preserve">удобные </w:t>
      </w:r>
      <w:r w:rsidR="00265BEA">
        <w:t xml:space="preserve">и понятные </w:t>
      </w:r>
      <w:r w:rsidR="0022747D">
        <w:t>формы</w:t>
      </w:r>
      <w:r w:rsidR="001A10EC">
        <w:t>.</w:t>
      </w:r>
      <w:r w:rsidR="00E63F4C">
        <w:t xml:space="preserve"> </w:t>
      </w:r>
    </w:p>
    <w:p w:rsidR="00F664FD" w:rsidRDefault="00F664FD" w:rsidP="00646D63">
      <w:pPr>
        <w:pStyle w:val="ac"/>
        <w:numPr>
          <w:ilvl w:val="0"/>
          <w:numId w:val="13"/>
        </w:numPr>
        <w:ind w:left="0" w:firstLine="709"/>
      </w:pPr>
      <w:r w:rsidRPr="00EB61BE">
        <w:rPr>
          <w:b/>
        </w:rPr>
        <w:t>Высокая производительность</w:t>
      </w:r>
      <w:r>
        <w:t xml:space="preserve">. </w:t>
      </w:r>
      <w:r w:rsidR="00083C42">
        <w:t>Не использовать «тяжелых» технологий, максимально часто использовать асинхронную модель поведения, максимально отзывчивое приложение.</w:t>
      </w:r>
    </w:p>
    <w:p w:rsidR="00F42F95" w:rsidRDefault="00916292" w:rsidP="00646D63">
      <w:pPr>
        <w:pStyle w:val="ac"/>
        <w:numPr>
          <w:ilvl w:val="0"/>
          <w:numId w:val="13"/>
        </w:numPr>
        <w:ind w:left="0" w:firstLine="709"/>
      </w:pPr>
      <w:r w:rsidRPr="00AF4469">
        <w:rPr>
          <w:b/>
        </w:rPr>
        <w:t>Надежность</w:t>
      </w:r>
      <w:r>
        <w:t xml:space="preserve">. Приложение должно обрабатывать ошибки, оповещать об этом пользователя и сообщать, что ему делать. </w:t>
      </w:r>
      <w:r w:rsidR="00137D48">
        <w:t>Не должно экстренно закрываться, подвергая данные риску.</w:t>
      </w:r>
    </w:p>
    <w:p w:rsidR="00066619" w:rsidRDefault="004E1A28" w:rsidP="004C1A5A">
      <w:pPr>
        <w:pStyle w:val="ac"/>
        <w:numPr>
          <w:ilvl w:val="0"/>
          <w:numId w:val="13"/>
        </w:numPr>
        <w:ind w:left="0" w:firstLine="709"/>
      </w:pPr>
      <w:r w:rsidRPr="00AF4469">
        <w:rPr>
          <w:b/>
        </w:rPr>
        <w:t>Безопасность</w:t>
      </w:r>
      <w:r>
        <w:t xml:space="preserve">. </w:t>
      </w:r>
      <w:r w:rsidR="009E448A">
        <w:t>Приложение должно быть безопасным как с точки зрения пользовательских данных, так и данных ОС. Не допускать их повреждения.</w:t>
      </w:r>
      <w:r w:rsidR="00E512AF">
        <w:t xml:space="preserve"> </w:t>
      </w:r>
      <w:r w:rsidR="003D09DA">
        <w:t>Не допускать утечек данных, не должно быть уязвимостей в безопасности.</w:t>
      </w:r>
    </w:p>
    <w:p w:rsidR="00066619" w:rsidRDefault="00066619">
      <w:pPr>
        <w:spacing w:after="160" w:line="259" w:lineRule="auto"/>
        <w:rPr>
          <w:sz w:val="28"/>
          <w:szCs w:val="28"/>
        </w:rPr>
      </w:pPr>
      <w:r>
        <w:br w:type="page"/>
      </w:r>
    </w:p>
    <w:p w:rsidR="00B1458B" w:rsidRDefault="00174B41" w:rsidP="00C63DDF">
      <w:pPr>
        <w:pStyle w:val="a"/>
        <w:numPr>
          <w:ilvl w:val="0"/>
          <w:numId w:val="4"/>
        </w:numPr>
        <w:ind w:left="0" w:firstLine="709"/>
        <w:rPr>
          <w:b/>
        </w:rPr>
      </w:pPr>
      <w:bookmarkStart w:id="8" w:name="_Toc130325178"/>
      <w:r w:rsidRPr="00C06C55">
        <w:rPr>
          <w:b/>
        </w:rPr>
        <w:lastRenderedPageBreak/>
        <w:t>Проектирование интерфейса пользователя</w:t>
      </w:r>
      <w:bookmarkEnd w:id="8"/>
    </w:p>
    <w:p w:rsidR="006D0196" w:rsidRPr="00C06C55" w:rsidRDefault="00AC5F4E" w:rsidP="00AA7388">
      <w:pPr>
        <w:pStyle w:val="a"/>
        <w:numPr>
          <w:ilvl w:val="1"/>
          <w:numId w:val="4"/>
        </w:numPr>
        <w:ind w:left="0" w:firstLine="709"/>
        <w:outlineLvl w:val="1"/>
        <w:rPr>
          <w:b/>
        </w:rPr>
      </w:pPr>
      <w:bookmarkStart w:id="9" w:name="_Toc130325179"/>
      <w:r>
        <w:rPr>
          <w:b/>
        </w:rPr>
        <w:t>Разработка дерева форм</w:t>
      </w:r>
      <w:bookmarkEnd w:id="9"/>
    </w:p>
    <w:p w:rsidR="00AA0BBA" w:rsidRPr="00AA0BBA" w:rsidRDefault="00AA0BBA" w:rsidP="00AA0BBA">
      <w:pPr>
        <w:spacing w:after="160" w:line="259" w:lineRule="auto"/>
        <w:rPr>
          <w:sz w:val="28"/>
          <w:szCs w:val="28"/>
        </w:rPr>
      </w:pPr>
    </w:p>
    <w:sectPr w:rsidR="00AA0BBA" w:rsidRPr="00AA0B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1080" w:hanging="360"/>
      </w:pPr>
      <w:rPr>
        <w:rFonts w:hint="default"/>
        <w:sz w:val="24"/>
        <w:szCs w:val="24"/>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440" w:hanging="360"/>
      </w:pPr>
      <w:rPr>
        <w:rFonts w:ascii="Symbol" w:hAnsi="Symbol" w:cs="Symbol" w:hint="default"/>
        <w:sz w:val="24"/>
        <w:szCs w:val="24"/>
      </w:rPr>
    </w:lvl>
  </w:abstractNum>
  <w:abstractNum w:abstractNumId="3" w15:restartNumberingAfterBreak="0">
    <w:nsid w:val="00000005"/>
    <w:multiLevelType w:val="multilevel"/>
    <w:tmpl w:val="E3DC2FB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07C53C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5" w15:restartNumberingAfterBreak="0">
    <w:nsid w:val="131132C8"/>
    <w:multiLevelType w:val="hybridMultilevel"/>
    <w:tmpl w:val="E708C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8C57D7"/>
    <w:multiLevelType w:val="hybridMultilevel"/>
    <w:tmpl w:val="C2B07996"/>
    <w:name w:val="WW8Num8222"/>
    <w:lvl w:ilvl="0" w:tplc="974E1CF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2B5E72"/>
    <w:multiLevelType w:val="multilevel"/>
    <w:tmpl w:val="A7201DFC"/>
    <w:lvl w:ilvl="0">
      <w:start w:val="1"/>
      <w:numFmt w:val="decimal"/>
      <w:pStyle w:val="a"/>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cs="Times New Roman" w:hint="default"/>
        <w:sz w:val="32"/>
        <w:szCs w:val="32"/>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8" w15:restartNumberingAfterBreak="0">
    <w:nsid w:val="27C60D27"/>
    <w:multiLevelType w:val="multilevel"/>
    <w:tmpl w:val="0000000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9" w15:restartNumberingAfterBreak="0">
    <w:nsid w:val="32CC6F92"/>
    <w:multiLevelType w:val="hybridMultilevel"/>
    <w:tmpl w:val="6B0C10F8"/>
    <w:lvl w:ilvl="0" w:tplc="F5E604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7DF1DEB"/>
    <w:multiLevelType w:val="hybridMultilevel"/>
    <w:tmpl w:val="F8B273E6"/>
    <w:name w:val="WW8Num82"/>
    <w:lvl w:ilvl="0" w:tplc="00000004">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81185B"/>
    <w:multiLevelType w:val="multilevel"/>
    <w:tmpl w:val="5FE40922"/>
    <w:lvl w:ilvl="0">
      <w:start w:val="2"/>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2" w15:restartNumberingAfterBreak="0">
    <w:nsid w:val="4A961620"/>
    <w:multiLevelType w:val="hybridMultilevel"/>
    <w:tmpl w:val="D17CF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F16E9D"/>
    <w:multiLevelType w:val="multilevel"/>
    <w:tmpl w:val="B874D61A"/>
    <w:name w:val="WW8Num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4" w15:restartNumberingAfterBreak="0">
    <w:nsid w:val="5715015B"/>
    <w:multiLevelType w:val="hybridMultilevel"/>
    <w:tmpl w:val="8BCA5422"/>
    <w:lvl w:ilvl="0" w:tplc="9B605B7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1966345"/>
    <w:multiLevelType w:val="hybridMultilevel"/>
    <w:tmpl w:val="01AC8C3E"/>
    <w:name w:val="WW8Num82222"/>
    <w:lvl w:ilvl="0" w:tplc="9AF8962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75015C6"/>
    <w:multiLevelType w:val="hybridMultilevel"/>
    <w:tmpl w:val="0FA6C016"/>
    <w:name w:val="WW8Num822"/>
    <w:lvl w:ilvl="0" w:tplc="52B8BFA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5"/>
  </w:num>
  <w:num w:numId="7">
    <w:abstractNumId w:val="7"/>
  </w:num>
  <w:num w:numId="8">
    <w:abstractNumId w:val="14"/>
  </w:num>
  <w:num w:numId="9">
    <w:abstractNumId w:val="10"/>
  </w:num>
  <w:num w:numId="10">
    <w:abstractNumId w:val="16"/>
  </w:num>
  <w:num w:numId="11">
    <w:abstractNumId w:val="9"/>
  </w:num>
  <w:num w:numId="12">
    <w:abstractNumId w:val="6"/>
  </w:num>
  <w:num w:numId="13">
    <w:abstractNumId w:val="15"/>
  </w:num>
  <w:num w:numId="14">
    <w:abstractNumId w:val="13"/>
  </w:num>
  <w:num w:numId="15">
    <w:abstractNumId w:val="4"/>
  </w:num>
  <w:num w:numId="16">
    <w:abstractNumId w:val="11"/>
  </w:num>
  <w:num w:numId="1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3"/>
    <w:rsid w:val="0000513C"/>
    <w:rsid w:val="00017C0B"/>
    <w:rsid w:val="0002193F"/>
    <w:rsid w:val="00022F62"/>
    <w:rsid w:val="00031055"/>
    <w:rsid w:val="00044794"/>
    <w:rsid w:val="00051DC0"/>
    <w:rsid w:val="00062F58"/>
    <w:rsid w:val="00066619"/>
    <w:rsid w:val="000741D8"/>
    <w:rsid w:val="00083C42"/>
    <w:rsid w:val="000B56D7"/>
    <w:rsid w:val="00106B31"/>
    <w:rsid w:val="001152E2"/>
    <w:rsid w:val="00131551"/>
    <w:rsid w:val="00137D48"/>
    <w:rsid w:val="001510AA"/>
    <w:rsid w:val="00164430"/>
    <w:rsid w:val="00174B41"/>
    <w:rsid w:val="00177D90"/>
    <w:rsid w:val="00186E87"/>
    <w:rsid w:val="001A10EC"/>
    <w:rsid w:val="001C5B2C"/>
    <w:rsid w:val="001C7D43"/>
    <w:rsid w:val="001D119D"/>
    <w:rsid w:val="001E0A38"/>
    <w:rsid w:val="001F33B2"/>
    <w:rsid w:val="00204BA3"/>
    <w:rsid w:val="00227335"/>
    <w:rsid w:val="0022747D"/>
    <w:rsid w:val="00265BEA"/>
    <w:rsid w:val="002A6116"/>
    <w:rsid w:val="002D45FA"/>
    <w:rsid w:val="002F24D7"/>
    <w:rsid w:val="00312C71"/>
    <w:rsid w:val="00315748"/>
    <w:rsid w:val="00315EF1"/>
    <w:rsid w:val="00333F20"/>
    <w:rsid w:val="003457DA"/>
    <w:rsid w:val="00381E62"/>
    <w:rsid w:val="00384860"/>
    <w:rsid w:val="00386425"/>
    <w:rsid w:val="003928E6"/>
    <w:rsid w:val="003A066E"/>
    <w:rsid w:val="003A775A"/>
    <w:rsid w:val="003D09DA"/>
    <w:rsid w:val="003D6D0A"/>
    <w:rsid w:val="003E2E80"/>
    <w:rsid w:val="003E5930"/>
    <w:rsid w:val="00404517"/>
    <w:rsid w:val="0040648D"/>
    <w:rsid w:val="004108DF"/>
    <w:rsid w:val="00452A1B"/>
    <w:rsid w:val="00496ADB"/>
    <w:rsid w:val="004A2D12"/>
    <w:rsid w:val="004C0355"/>
    <w:rsid w:val="004C1A5A"/>
    <w:rsid w:val="004C7BC7"/>
    <w:rsid w:val="004D0902"/>
    <w:rsid w:val="004D425F"/>
    <w:rsid w:val="004D5CBB"/>
    <w:rsid w:val="004E1A28"/>
    <w:rsid w:val="004E33F9"/>
    <w:rsid w:val="004E4275"/>
    <w:rsid w:val="004E548A"/>
    <w:rsid w:val="004F2664"/>
    <w:rsid w:val="004F2F9D"/>
    <w:rsid w:val="00512294"/>
    <w:rsid w:val="00521154"/>
    <w:rsid w:val="005329B7"/>
    <w:rsid w:val="00552016"/>
    <w:rsid w:val="00566141"/>
    <w:rsid w:val="00576703"/>
    <w:rsid w:val="00592996"/>
    <w:rsid w:val="005A1D43"/>
    <w:rsid w:val="005C73DE"/>
    <w:rsid w:val="005E5B29"/>
    <w:rsid w:val="005F46DA"/>
    <w:rsid w:val="00616493"/>
    <w:rsid w:val="0061669B"/>
    <w:rsid w:val="006222AD"/>
    <w:rsid w:val="00623ABA"/>
    <w:rsid w:val="00636DCF"/>
    <w:rsid w:val="00646D63"/>
    <w:rsid w:val="00652292"/>
    <w:rsid w:val="00676849"/>
    <w:rsid w:val="00693A4F"/>
    <w:rsid w:val="00697AA2"/>
    <w:rsid w:val="006B0160"/>
    <w:rsid w:val="006C71D6"/>
    <w:rsid w:val="006D0196"/>
    <w:rsid w:val="006D5E9B"/>
    <w:rsid w:val="00711DF8"/>
    <w:rsid w:val="007214FC"/>
    <w:rsid w:val="0072732D"/>
    <w:rsid w:val="007324F6"/>
    <w:rsid w:val="007602E2"/>
    <w:rsid w:val="00760453"/>
    <w:rsid w:val="00767928"/>
    <w:rsid w:val="007865C9"/>
    <w:rsid w:val="007866A8"/>
    <w:rsid w:val="007879D2"/>
    <w:rsid w:val="007965B3"/>
    <w:rsid w:val="007A09C5"/>
    <w:rsid w:val="007A46A0"/>
    <w:rsid w:val="00803A9B"/>
    <w:rsid w:val="0081225D"/>
    <w:rsid w:val="00825BB0"/>
    <w:rsid w:val="00826CCC"/>
    <w:rsid w:val="00826E7F"/>
    <w:rsid w:val="00840C5F"/>
    <w:rsid w:val="00855ACA"/>
    <w:rsid w:val="0086031C"/>
    <w:rsid w:val="00861C0E"/>
    <w:rsid w:val="00877B41"/>
    <w:rsid w:val="00877C20"/>
    <w:rsid w:val="00882E74"/>
    <w:rsid w:val="00883FF9"/>
    <w:rsid w:val="008E21AF"/>
    <w:rsid w:val="008F437F"/>
    <w:rsid w:val="0091364C"/>
    <w:rsid w:val="00914CF4"/>
    <w:rsid w:val="00916292"/>
    <w:rsid w:val="00922143"/>
    <w:rsid w:val="009265D5"/>
    <w:rsid w:val="009315D1"/>
    <w:rsid w:val="0093310B"/>
    <w:rsid w:val="0093429D"/>
    <w:rsid w:val="00941827"/>
    <w:rsid w:val="00943CF4"/>
    <w:rsid w:val="00954268"/>
    <w:rsid w:val="00963678"/>
    <w:rsid w:val="00965D53"/>
    <w:rsid w:val="00986CAF"/>
    <w:rsid w:val="00990020"/>
    <w:rsid w:val="009D2339"/>
    <w:rsid w:val="009D6FB8"/>
    <w:rsid w:val="009E448A"/>
    <w:rsid w:val="009F659B"/>
    <w:rsid w:val="00A07815"/>
    <w:rsid w:val="00A40BB0"/>
    <w:rsid w:val="00A526CA"/>
    <w:rsid w:val="00A56249"/>
    <w:rsid w:val="00A609CD"/>
    <w:rsid w:val="00A8511D"/>
    <w:rsid w:val="00A92B09"/>
    <w:rsid w:val="00A95C0C"/>
    <w:rsid w:val="00A95E8E"/>
    <w:rsid w:val="00AA0BBA"/>
    <w:rsid w:val="00AA7388"/>
    <w:rsid w:val="00AC0F4F"/>
    <w:rsid w:val="00AC5F4E"/>
    <w:rsid w:val="00AD27B1"/>
    <w:rsid w:val="00AE3538"/>
    <w:rsid w:val="00AF4469"/>
    <w:rsid w:val="00B10651"/>
    <w:rsid w:val="00B1458B"/>
    <w:rsid w:val="00B3110E"/>
    <w:rsid w:val="00B32336"/>
    <w:rsid w:val="00B521AF"/>
    <w:rsid w:val="00B6653A"/>
    <w:rsid w:val="00B70CAE"/>
    <w:rsid w:val="00B732E2"/>
    <w:rsid w:val="00B73B31"/>
    <w:rsid w:val="00B772AF"/>
    <w:rsid w:val="00BC582E"/>
    <w:rsid w:val="00C06C55"/>
    <w:rsid w:val="00C1365E"/>
    <w:rsid w:val="00C15E3A"/>
    <w:rsid w:val="00C3528E"/>
    <w:rsid w:val="00C40D3B"/>
    <w:rsid w:val="00C41BE5"/>
    <w:rsid w:val="00C5012C"/>
    <w:rsid w:val="00C6078D"/>
    <w:rsid w:val="00C63DDF"/>
    <w:rsid w:val="00C86356"/>
    <w:rsid w:val="00CB180C"/>
    <w:rsid w:val="00CC2271"/>
    <w:rsid w:val="00CC4F6F"/>
    <w:rsid w:val="00CC5682"/>
    <w:rsid w:val="00CC62B5"/>
    <w:rsid w:val="00CD267D"/>
    <w:rsid w:val="00D073AA"/>
    <w:rsid w:val="00D11DB3"/>
    <w:rsid w:val="00D43538"/>
    <w:rsid w:val="00D656E8"/>
    <w:rsid w:val="00DA0AFB"/>
    <w:rsid w:val="00DC0381"/>
    <w:rsid w:val="00DC4513"/>
    <w:rsid w:val="00DD70CD"/>
    <w:rsid w:val="00DF6925"/>
    <w:rsid w:val="00E36662"/>
    <w:rsid w:val="00E376E3"/>
    <w:rsid w:val="00E404E1"/>
    <w:rsid w:val="00E512AF"/>
    <w:rsid w:val="00E63F4C"/>
    <w:rsid w:val="00E807C1"/>
    <w:rsid w:val="00E911FD"/>
    <w:rsid w:val="00E930BC"/>
    <w:rsid w:val="00E96144"/>
    <w:rsid w:val="00EB61BE"/>
    <w:rsid w:val="00EC4F9A"/>
    <w:rsid w:val="00ED5D76"/>
    <w:rsid w:val="00EF29A5"/>
    <w:rsid w:val="00F04B39"/>
    <w:rsid w:val="00F22BA2"/>
    <w:rsid w:val="00F23458"/>
    <w:rsid w:val="00F25BE5"/>
    <w:rsid w:val="00F42F95"/>
    <w:rsid w:val="00F50F2E"/>
    <w:rsid w:val="00F5461D"/>
    <w:rsid w:val="00F6609E"/>
    <w:rsid w:val="00F664FD"/>
    <w:rsid w:val="00F70A1F"/>
    <w:rsid w:val="00F83ACE"/>
    <w:rsid w:val="00F86C28"/>
    <w:rsid w:val="00F90776"/>
    <w:rsid w:val="00FB1843"/>
    <w:rsid w:val="00FD6C24"/>
    <w:rsid w:val="00FE0A9E"/>
    <w:rsid w:val="00FF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C0EC"/>
  <w15:chartTrackingRefBased/>
  <w15:docId w15:val="{5F935707-AE3C-4A71-8458-54A6A6D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14F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3D6D0A"/>
    <w:pPr>
      <w:keepNext/>
      <w:keepLines/>
      <w:numPr>
        <w:numId w:val="1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C40D3B"/>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C40D3B"/>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C40D3B"/>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40D3B"/>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40D3B"/>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40D3B"/>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40D3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0D3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nhideWhenUsed/>
    <w:rsid w:val="001510AA"/>
    <w:pPr>
      <w:widowControl w:val="0"/>
      <w:autoSpaceDE w:val="0"/>
      <w:autoSpaceDN w:val="0"/>
      <w:ind w:firstLine="454"/>
      <w:jc w:val="both"/>
    </w:pPr>
    <w:rPr>
      <w:sz w:val="28"/>
      <w:szCs w:val="28"/>
    </w:rPr>
  </w:style>
  <w:style w:type="character" w:customStyle="1" w:styleId="a5">
    <w:name w:val="Основной текст с отступом Знак"/>
    <w:basedOn w:val="a1"/>
    <w:link w:val="a4"/>
    <w:rsid w:val="001510AA"/>
    <w:rPr>
      <w:rFonts w:ascii="Times New Roman" w:eastAsia="Times New Roman" w:hAnsi="Times New Roman" w:cs="Times New Roman"/>
      <w:sz w:val="28"/>
      <w:szCs w:val="28"/>
      <w:lang w:eastAsia="ru-RU"/>
    </w:rPr>
  </w:style>
  <w:style w:type="paragraph" w:customStyle="1" w:styleId="11">
    <w:name w:val="Обычный1"/>
    <w:rsid w:val="001510AA"/>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customStyle="1" w:styleId="12">
    <w:name w:val="Заголовок1"/>
    <w:basedOn w:val="a0"/>
    <w:next w:val="a6"/>
    <w:rsid w:val="00877B41"/>
    <w:pPr>
      <w:widowControl w:val="0"/>
      <w:suppressAutoHyphens/>
      <w:spacing w:after="240"/>
      <w:jc w:val="center"/>
    </w:pPr>
    <w:rPr>
      <w:lang w:eastAsia="zh-CN"/>
    </w:rPr>
  </w:style>
  <w:style w:type="paragraph" w:customStyle="1" w:styleId="Textbody">
    <w:name w:val="Text body"/>
    <w:basedOn w:val="a0"/>
    <w:rsid w:val="00877B41"/>
    <w:pPr>
      <w:widowControl w:val="0"/>
      <w:suppressAutoHyphens/>
      <w:jc w:val="center"/>
    </w:pPr>
    <w:rPr>
      <w:lang w:eastAsia="zh-CN"/>
    </w:rPr>
  </w:style>
  <w:style w:type="paragraph" w:customStyle="1" w:styleId="21">
    <w:name w:val="Основной текст 21"/>
    <w:basedOn w:val="a0"/>
    <w:rsid w:val="00877B41"/>
    <w:pPr>
      <w:widowControl w:val="0"/>
      <w:suppressAutoHyphens/>
      <w:spacing w:before="240" w:after="120"/>
      <w:ind w:firstLine="550"/>
    </w:pPr>
    <w:rPr>
      <w:lang w:eastAsia="zh-CN"/>
    </w:rPr>
  </w:style>
  <w:style w:type="paragraph" w:customStyle="1" w:styleId="210">
    <w:name w:val="Основной текст с отступом 21"/>
    <w:basedOn w:val="a0"/>
    <w:rsid w:val="00877B41"/>
    <w:pPr>
      <w:widowControl w:val="0"/>
      <w:suppressAutoHyphens/>
      <w:ind w:left="312" w:firstLine="720"/>
      <w:contextualSpacing/>
      <w:jc w:val="both"/>
    </w:pPr>
    <w:rPr>
      <w:kern w:val="2"/>
      <w:sz w:val="28"/>
      <w:lang w:eastAsia="zh-CN" w:bidi="hi-IN"/>
    </w:rPr>
  </w:style>
  <w:style w:type="paragraph" w:styleId="a6">
    <w:name w:val="Subtitle"/>
    <w:basedOn w:val="a0"/>
    <w:next w:val="a0"/>
    <w:link w:val="a7"/>
    <w:uiPriority w:val="11"/>
    <w:qFormat/>
    <w:rsid w:val="00877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6"/>
    <w:uiPriority w:val="11"/>
    <w:rsid w:val="00877B41"/>
    <w:rPr>
      <w:rFonts w:eastAsiaTheme="minorEastAsia"/>
      <w:color w:val="5A5A5A" w:themeColor="text1" w:themeTint="A5"/>
      <w:spacing w:val="15"/>
      <w:lang w:eastAsia="ru-RU"/>
    </w:rPr>
  </w:style>
  <w:style w:type="character" w:customStyle="1" w:styleId="10">
    <w:name w:val="Заголовок 1 Знак"/>
    <w:basedOn w:val="a1"/>
    <w:link w:val="1"/>
    <w:uiPriority w:val="9"/>
    <w:rsid w:val="003D6D0A"/>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0"/>
    <w:uiPriority w:val="39"/>
    <w:unhideWhenUsed/>
    <w:qFormat/>
    <w:rsid w:val="003D6D0A"/>
    <w:pPr>
      <w:spacing w:line="259" w:lineRule="auto"/>
      <w:outlineLvl w:val="9"/>
    </w:pPr>
  </w:style>
  <w:style w:type="paragraph" w:styleId="a9">
    <w:name w:val="List Paragraph"/>
    <w:basedOn w:val="a0"/>
    <w:uiPriority w:val="34"/>
    <w:qFormat/>
    <w:rsid w:val="00A526CA"/>
    <w:pPr>
      <w:ind w:left="720"/>
      <w:contextualSpacing/>
    </w:pPr>
  </w:style>
  <w:style w:type="paragraph" w:styleId="13">
    <w:name w:val="toc 1"/>
    <w:basedOn w:val="a0"/>
    <w:next w:val="a0"/>
    <w:autoRedefine/>
    <w:uiPriority w:val="39"/>
    <w:unhideWhenUsed/>
    <w:rsid w:val="003E5930"/>
    <w:pPr>
      <w:spacing w:after="100"/>
    </w:pPr>
  </w:style>
  <w:style w:type="character" w:styleId="aa">
    <w:name w:val="Hyperlink"/>
    <w:basedOn w:val="a1"/>
    <w:uiPriority w:val="99"/>
    <w:unhideWhenUsed/>
    <w:rsid w:val="003E5930"/>
    <w:rPr>
      <w:color w:val="0563C1" w:themeColor="hyperlink"/>
      <w:u w:val="single"/>
    </w:rPr>
  </w:style>
  <w:style w:type="paragraph" w:customStyle="1" w:styleId="a">
    <w:name w:val="Мой Заголовок"/>
    <w:basedOn w:val="1"/>
    <w:link w:val="ab"/>
    <w:qFormat/>
    <w:rsid w:val="00CB180C"/>
    <w:pPr>
      <w:numPr>
        <w:numId w:val="7"/>
      </w:numPr>
      <w:spacing w:before="0" w:line="360" w:lineRule="auto"/>
      <w:contextualSpacing/>
      <w:jc w:val="both"/>
    </w:pPr>
    <w:rPr>
      <w:rFonts w:ascii="Times New Roman" w:hAnsi="Times New Roman" w:cs="Times New Roman"/>
      <w:color w:val="auto"/>
    </w:rPr>
  </w:style>
  <w:style w:type="paragraph" w:styleId="22">
    <w:name w:val="toc 2"/>
    <w:basedOn w:val="a0"/>
    <w:next w:val="a0"/>
    <w:autoRedefine/>
    <w:uiPriority w:val="39"/>
    <w:unhideWhenUsed/>
    <w:rsid w:val="00CC4F6F"/>
    <w:pPr>
      <w:spacing w:after="100"/>
      <w:ind w:left="240"/>
    </w:pPr>
  </w:style>
  <w:style w:type="character" w:customStyle="1" w:styleId="ab">
    <w:name w:val="Мой Заголовок Знак"/>
    <w:basedOn w:val="10"/>
    <w:link w:val="a"/>
    <w:rsid w:val="00CB180C"/>
    <w:rPr>
      <w:rFonts w:ascii="Times New Roman" w:eastAsiaTheme="majorEastAsia" w:hAnsi="Times New Roman" w:cs="Times New Roman"/>
      <w:color w:val="2E74B5" w:themeColor="accent1" w:themeShade="BF"/>
      <w:sz w:val="32"/>
      <w:szCs w:val="32"/>
      <w:lang w:eastAsia="ru-RU"/>
    </w:rPr>
  </w:style>
  <w:style w:type="paragraph" w:customStyle="1" w:styleId="ac">
    <w:name w:val="Мой Обычный"/>
    <w:basedOn w:val="a0"/>
    <w:link w:val="ad"/>
    <w:qFormat/>
    <w:rsid w:val="009F659B"/>
    <w:pPr>
      <w:spacing w:line="360" w:lineRule="auto"/>
      <w:ind w:firstLine="709"/>
      <w:contextualSpacing/>
      <w:jc w:val="both"/>
    </w:pPr>
    <w:rPr>
      <w:sz w:val="28"/>
      <w:szCs w:val="28"/>
    </w:rPr>
  </w:style>
  <w:style w:type="character" w:customStyle="1" w:styleId="ad">
    <w:name w:val="Мой Обычный Знак"/>
    <w:basedOn w:val="a1"/>
    <w:link w:val="ac"/>
    <w:rsid w:val="009F659B"/>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semiHidden/>
    <w:rsid w:val="00C40D3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C40D3B"/>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C40D3B"/>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C40D3B"/>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C40D3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0D3B"/>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A355-8A9F-42F3-A487-75A00FE5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238</cp:revision>
  <dcterms:created xsi:type="dcterms:W3CDTF">2023-03-21T12:56:00Z</dcterms:created>
  <dcterms:modified xsi:type="dcterms:W3CDTF">2023-03-21T18:05:00Z</dcterms:modified>
</cp:coreProperties>
</file>